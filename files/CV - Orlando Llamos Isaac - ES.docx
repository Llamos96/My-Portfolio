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45C8B" w:rsidRPr="003630F5" w:rsidRDefault="00425F9F">
      <w:pPr>
        <w:pStyle w:val="divname"/>
        <w:rPr>
          <w:rFonts w:ascii="Palatino Linotype" w:eastAsia="Palatino Linotype" w:hAnsi="Palatino Linotype" w:cs="Palatino Linotype"/>
          <w:lang w:val="es-ES"/>
        </w:rPr>
      </w:pPr>
      <w:r w:rsidRPr="003630F5">
        <w:rPr>
          <w:rStyle w:val="span"/>
          <w:rFonts w:ascii="Palatino Linotype" w:eastAsia="Palatino Linotype" w:hAnsi="Palatino Linotype" w:cs="Palatino Linotype"/>
          <w:sz w:val="34"/>
          <w:szCs w:val="34"/>
          <w:lang w:val="es-ES"/>
        </w:rPr>
        <w:t>Orlando Llamos Isaac</w:t>
      </w:r>
    </w:p>
    <w:p w:rsidR="00545C8B" w:rsidRPr="003630F5" w:rsidRDefault="00425F9F">
      <w:pPr>
        <w:pStyle w:val="div"/>
        <w:spacing w:line="180" w:lineRule="atLeast"/>
        <w:jc w:val="center"/>
        <w:rPr>
          <w:rFonts w:ascii="Palatino Linotype" w:eastAsia="Palatino Linotype" w:hAnsi="Palatino Linotype" w:cs="Palatino Linotype"/>
          <w:sz w:val="18"/>
          <w:szCs w:val="18"/>
          <w:lang w:val="es-ES"/>
        </w:rPr>
      </w:pPr>
      <w:r w:rsidRPr="003630F5">
        <w:rPr>
          <w:rStyle w:val="span"/>
          <w:rFonts w:ascii="Palatino Linotype" w:eastAsia="Palatino Linotype" w:hAnsi="Palatino Linotype" w:cs="Palatino Linotype"/>
          <w:sz w:val="18"/>
          <w:szCs w:val="18"/>
          <w:lang w:val="es-ES"/>
        </w:rPr>
        <w:t>+5350601486</w:t>
      </w:r>
    </w:p>
    <w:p w:rsidR="00545C8B" w:rsidRPr="003630F5" w:rsidRDefault="003867B3">
      <w:pPr>
        <w:pStyle w:val="div"/>
        <w:spacing w:line="180" w:lineRule="atLeast"/>
        <w:jc w:val="center"/>
        <w:rPr>
          <w:rStyle w:val="span"/>
          <w:rFonts w:ascii="Palatino Linotype" w:eastAsia="Palatino Linotype" w:hAnsi="Palatino Linotype" w:cs="Palatino Linotype"/>
          <w:sz w:val="18"/>
          <w:szCs w:val="18"/>
          <w:lang w:val="es-ES"/>
        </w:rPr>
      </w:pPr>
      <w:hyperlink r:id="rId5" w:history="1">
        <w:r w:rsidR="000D47E6" w:rsidRPr="003630F5">
          <w:rPr>
            <w:rStyle w:val="Hipervnculo"/>
            <w:rFonts w:ascii="Palatino Linotype" w:eastAsia="Palatino Linotype" w:hAnsi="Palatino Linotype" w:cs="Palatino Linotype"/>
            <w:sz w:val="18"/>
            <w:szCs w:val="18"/>
            <w:lang w:val="es-ES"/>
          </w:rPr>
          <w:t>orlandollamos10@gmail.com</w:t>
        </w:r>
      </w:hyperlink>
    </w:p>
    <w:p w:rsidR="000D47E6" w:rsidRPr="003630F5" w:rsidRDefault="000D47E6">
      <w:pPr>
        <w:pStyle w:val="div"/>
        <w:spacing w:line="180" w:lineRule="atLeast"/>
        <w:jc w:val="center"/>
        <w:rPr>
          <w:rFonts w:ascii="Palatino Linotype" w:eastAsia="Palatino Linotype" w:hAnsi="Palatino Linotype" w:cs="Palatino Linotype"/>
          <w:sz w:val="18"/>
          <w:szCs w:val="18"/>
          <w:lang w:val="es-ES"/>
        </w:rPr>
      </w:pPr>
      <w:bookmarkStart w:id="0" w:name="_GoBack"/>
      <w:bookmarkEnd w:id="0"/>
    </w:p>
    <w:p w:rsidR="00D13722" w:rsidRPr="003630F5" w:rsidRDefault="00C03DB7" w:rsidP="004A6C6E">
      <w:pPr>
        <w:pStyle w:val="p"/>
        <w:spacing w:line="200" w:lineRule="atLeast"/>
        <w:rPr>
          <w:rStyle w:val="rynqvb"/>
          <w:b/>
        </w:rPr>
      </w:pPr>
      <w:proofErr w:type="spellStart"/>
      <w:r w:rsidRPr="00BA0897">
        <w:rPr>
          <w:rStyle w:val="rynqvb"/>
          <w:b/>
        </w:rPr>
        <w:t>Resumen</w:t>
      </w:r>
      <w:proofErr w:type="spellEnd"/>
      <w:r>
        <w:rPr>
          <w:rStyle w:val="rynqvb"/>
          <w:b/>
        </w:rPr>
        <w:t xml:space="preserve"> </w:t>
      </w:r>
      <w:proofErr w:type="spellStart"/>
      <w:r>
        <w:rPr>
          <w:rStyle w:val="rynqvb"/>
          <w:b/>
        </w:rPr>
        <w:t>Profesional</w:t>
      </w:r>
      <w:proofErr w:type="spellEnd"/>
    </w:p>
    <w:p w:rsidR="00BA0897" w:rsidRDefault="00BA0897" w:rsidP="00BA0897">
      <w:pPr>
        <w:pStyle w:val="p"/>
        <w:spacing w:line="200" w:lineRule="atLeast"/>
        <w:ind w:left="1800"/>
        <w:rPr>
          <w:rStyle w:val="rynqvb"/>
        </w:rPr>
      </w:pPr>
    </w:p>
    <w:p w:rsidR="00BA0897" w:rsidRDefault="00BA0897" w:rsidP="00BA0897">
      <w:pPr>
        <w:pStyle w:val="p"/>
        <w:spacing w:line="200" w:lineRule="atLeast"/>
        <w:ind w:left="1440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Ingeniero en Automática con probados conocimientos en el área de la programación, el diseño y despliegue de aplicaciones y sitios web.</w:t>
      </w:r>
    </w:p>
    <w:p w:rsidR="00BA0897" w:rsidRDefault="00BA0897" w:rsidP="00BA0897">
      <w:pPr>
        <w:pStyle w:val="p"/>
        <w:spacing w:line="200" w:lineRule="atLeast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</w:p>
    <w:p w:rsidR="00BA0897" w:rsidRDefault="00BA0897" w:rsidP="00BA0897">
      <w:pPr>
        <w:pStyle w:val="p"/>
        <w:spacing w:line="200" w:lineRule="atLeast"/>
        <w:ind w:left="1440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Trabajo con múltiples tecnologías y softwares tanto del lado del cliente como del servidor, incorporando el consumo de </w:t>
      </w:r>
      <w:proofErr w:type="spellStart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API's</w:t>
      </w:r>
      <w:proofErr w:type="spellEnd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, Sistemas de Manejo de Bases de Datos y diseño UX/UI.</w:t>
      </w:r>
    </w:p>
    <w:p w:rsidR="00BA0897" w:rsidRDefault="00BA0897" w:rsidP="00BA0897">
      <w:pPr>
        <w:pStyle w:val="p"/>
        <w:spacing w:line="200" w:lineRule="atLeast"/>
        <w:ind w:left="720" w:firstLine="720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</w:p>
    <w:p w:rsidR="00BA0897" w:rsidRPr="00BA0897" w:rsidRDefault="00BA0897" w:rsidP="00BA0897">
      <w:pPr>
        <w:pStyle w:val="p"/>
        <w:spacing w:line="200" w:lineRule="atLeast"/>
        <w:ind w:left="1440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Principalmente me desempeño mediante el uso del </w:t>
      </w:r>
      <w:proofErr w:type="spellStart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stack</w:t>
      </w:r>
      <w:proofErr w:type="spellEnd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 </w:t>
      </w:r>
      <w:proofErr w:type="spellStart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Laravel</w:t>
      </w:r>
      <w:proofErr w:type="spellEnd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 </w:t>
      </w:r>
      <w:proofErr w:type="spellStart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Livewire</w:t>
      </w:r>
      <w:proofErr w:type="spellEnd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 + Vue.js aunque me extiendo fácilmente hacia </w:t>
      </w:r>
      <w:proofErr w:type="spellStart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Symfony</w:t>
      </w:r>
      <w:proofErr w:type="spellEnd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 o </w:t>
      </w:r>
      <w:proofErr w:type="spellStart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Wordpress</w:t>
      </w:r>
      <w:proofErr w:type="spellEnd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. </w:t>
      </w:r>
    </w:p>
    <w:p w:rsidR="00BA0897" w:rsidRDefault="00BA0897" w:rsidP="00BA0897">
      <w:pPr>
        <w:pStyle w:val="p"/>
        <w:spacing w:line="200" w:lineRule="atLeast"/>
        <w:ind w:left="1800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  <w:r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         </w:t>
      </w:r>
    </w:p>
    <w:p w:rsidR="00BA0897" w:rsidRPr="00BA0897" w:rsidRDefault="00BA0897" w:rsidP="00BA0897">
      <w:pPr>
        <w:pStyle w:val="p"/>
        <w:spacing w:line="200" w:lineRule="atLeast"/>
        <w:ind w:left="1440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Cuento con preciso conocimiento y herramientas acerca de tipografía, colorimetría, y aplico diversos estilos a través del uso de Bootstrap5, </w:t>
      </w:r>
      <w:proofErr w:type="spellStart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Tailwindcss</w:t>
      </w:r>
      <w:proofErr w:type="spellEnd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, aunque mayormente puro CSS y mi propia hoja de estilos personalizada </w:t>
      </w:r>
      <w:proofErr w:type="spellStart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Leaf</w:t>
      </w:r>
      <w:proofErr w:type="spellEnd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. También uso </w:t>
      </w:r>
      <w:proofErr w:type="spellStart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Figma</w:t>
      </w:r>
      <w:proofErr w:type="spellEnd"/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.</w:t>
      </w:r>
    </w:p>
    <w:p w:rsidR="00D13722" w:rsidRPr="00BA0897" w:rsidRDefault="00D13722">
      <w:pPr>
        <w:pStyle w:val="p"/>
        <w:spacing w:line="200" w:lineRule="atLeast"/>
        <w:ind w:left="1800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</w:p>
    <w:p w:rsidR="00D13722" w:rsidRPr="00C03DB7" w:rsidRDefault="00C03DB7" w:rsidP="00D13722">
      <w:pPr>
        <w:pStyle w:val="ulli"/>
        <w:spacing w:line="200" w:lineRule="atLeast"/>
        <w:rPr>
          <w:rStyle w:val="rynqvb"/>
          <w:b/>
          <w:u w:val="single"/>
        </w:rPr>
      </w:pPr>
      <w:proofErr w:type="spellStart"/>
      <w:r>
        <w:rPr>
          <w:rStyle w:val="rynqvb"/>
          <w:b/>
        </w:rPr>
        <w:t>Destrezas</w:t>
      </w:r>
      <w:proofErr w:type="spellEnd"/>
      <w:r>
        <w:rPr>
          <w:rStyle w:val="rynqvb"/>
          <w:b/>
        </w:rPr>
        <w:t xml:space="preserve"> </w:t>
      </w:r>
      <w:proofErr w:type="spellStart"/>
      <w:r>
        <w:rPr>
          <w:rStyle w:val="rynqvb"/>
          <w:b/>
        </w:rPr>
        <w:t>básicas</w:t>
      </w:r>
      <w:proofErr w:type="spellEnd"/>
    </w:p>
    <w:p w:rsidR="00425F9F" w:rsidRPr="003630F5" w:rsidRDefault="00425F9F" w:rsidP="00D13722">
      <w:pPr>
        <w:pStyle w:val="ulli"/>
        <w:spacing w:line="200" w:lineRule="atLeast"/>
        <w:rPr>
          <w:rStyle w:val="rynqvb"/>
        </w:rPr>
      </w:pPr>
    </w:p>
    <w:p w:rsidR="00BA0897" w:rsidRDefault="00C03DB7" w:rsidP="00425F9F">
      <w:pPr>
        <w:pStyle w:val="ulli"/>
        <w:spacing w:line="200" w:lineRule="atLeast"/>
        <w:ind w:left="1440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  <w:r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Lenguajes de programación</w:t>
      </w:r>
      <w:r w:rsidR="00425F9F"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: </w:t>
      </w:r>
      <w:proofErr w:type="spellStart"/>
      <w:r w:rsidR="00BA0897"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php</w:t>
      </w:r>
      <w:proofErr w:type="spellEnd"/>
      <w:r w:rsidR="00BA0897"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 (</w:t>
      </w:r>
      <w:proofErr w:type="spellStart"/>
      <w:r w:rsidR="00BA0897"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Laravel</w:t>
      </w:r>
      <w:proofErr w:type="spellEnd"/>
      <w:r w:rsidR="00BA0897"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)</w:t>
      </w:r>
      <w:r w:rsidR="00BA0897"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,</w:t>
      </w:r>
      <w:r w:rsid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 </w:t>
      </w:r>
      <w:proofErr w:type="spellStart"/>
      <w:r w:rsidR="00425F9F"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Javascript</w:t>
      </w:r>
      <w:proofErr w:type="spellEnd"/>
      <w:r w:rsidR="00425F9F"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 (</w:t>
      </w:r>
      <w:proofErr w:type="spellStart"/>
      <w:r w:rsidR="00425F9F" w:rsidRP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jq</w:t>
      </w:r>
      <w:r w:rsid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uery</w:t>
      </w:r>
      <w:proofErr w:type="spellEnd"/>
      <w:r w:rsid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, Vue.js), </w:t>
      </w:r>
      <w:proofErr w:type="spellStart"/>
      <w:r w:rsid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python</w:t>
      </w:r>
      <w:proofErr w:type="spellEnd"/>
      <w:r w:rsidR="00BA0897">
        <w:rPr>
          <w:rFonts w:ascii="Palatino Linotype" w:eastAsia="Palatino Linotype" w:hAnsi="Palatino Linotype" w:cs="Palatino Linotype"/>
          <w:sz w:val="20"/>
          <w:szCs w:val="20"/>
          <w:lang w:val="es-ES"/>
        </w:rPr>
        <w:t>.</w:t>
      </w:r>
    </w:p>
    <w:p w:rsidR="00BA0897" w:rsidRPr="00BA0897" w:rsidRDefault="00BA0897" w:rsidP="00BA0897">
      <w:pPr>
        <w:pStyle w:val="ulli"/>
        <w:spacing w:line="200" w:lineRule="atLeast"/>
        <w:ind w:left="1440"/>
        <w:rPr>
          <w:rFonts w:ascii="Palatino Linotype" w:eastAsia="Palatino Linotype" w:hAnsi="Palatino Linotype" w:cs="Palatino Linotype"/>
          <w:sz w:val="20"/>
          <w:szCs w:val="20"/>
        </w:rPr>
      </w:pPr>
      <w:proofErr w:type="spellStart"/>
      <w:r w:rsidRPr="00BA0897">
        <w:rPr>
          <w:rFonts w:ascii="Palatino Linotype" w:eastAsia="Palatino Linotype" w:hAnsi="Palatino Linotype" w:cs="Palatino Linotype"/>
          <w:sz w:val="20"/>
          <w:szCs w:val="20"/>
        </w:rPr>
        <w:t>Estilos</w:t>
      </w:r>
      <w:proofErr w:type="spellEnd"/>
      <w:r w:rsidRPr="00BA0897">
        <w:rPr>
          <w:rFonts w:ascii="Palatino Linotype" w:eastAsia="Palatino Linotype" w:hAnsi="Palatino Linotype" w:cs="Palatino Linotype"/>
          <w:sz w:val="20"/>
          <w:szCs w:val="20"/>
        </w:rPr>
        <w:t>:</w:t>
      </w:r>
      <w:r w:rsidRPr="00425F9F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CSS (bootstrap 5,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tailwindcss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>, Leaf (Custom Stylesheet)</w:t>
      </w:r>
      <w:r>
        <w:rPr>
          <w:rFonts w:ascii="Palatino Linotype" w:eastAsia="Palatino Linotype" w:hAnsi="Palatino Linotype" w:cs="Palatino Linotype"/>
          <w:sz w:val="20"/>
          <w:szCs w:val="20"/>
        </w:rPr>
        <w:t>),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Figma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 xml:space="preserve">, 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 w:rsidRPr="00425F9F">
        <w:rPr>
          <w:rFonts w:ascii="Palatino Linotype" w:eastAsia="Palatino Linotype" w:hAnsi="Palatino Linotype" w:cs="Palatino Linotype"/>
          <w:sz w:val="20"/>
          <w:szCs w:val="20"/>
        </w:rPr>
        <w:t xml:space="preserve">imp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2.0 </w:t>
      </w:r>
      <w:r w:rsidRPr="00425F9F">
        <w:rPr>
          <w:rFonts w:ascii="Palatino Linotype" w:eastAsia="Palatino Linotype" w:hAnsi="Palatino Linotype" w:cs="Palatino Linotype"/>
          <w:sz w:val="20"/>
          <w:szCs w:val="20"/>
        </w:rPr>
        <w:t>(graphic design</w:t>
      </w:r>
      <w:r>
        <w:rPr>
          <w:rFonts w:ascii="Palatino Linotype" w:eastAsia="Palatino Linotype" w:hAnsi="Palatino Linotype" w:cs="Palatino Linotype"/>
          <w:sz w:val="20"/>
          <w:szCs w:val="20"/>
        </w:rPr>
        <w:t>, digital image manipulation</w:t>
      </w:r>
      <w:r>
        <w:rPr>
          <w:rFonts w:ascii="Palatino Linotype" w:eastAsia="Palatino Linotype" w:hAnsi="Palatino Linotype" w:cs="Palatino Linotype"/>
          <w:sz w:val="20"/>
          <w:szCs w:val="20"/>
        </w:rPr>
        <w:t>)</w:t>
      </w:r>
      <w:r w:rsidR="00392FA4"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:rsidR="00425F9F" w:rsidRPr="00425F9F" w:rsidRDefault="00BA0897" w:rsidP="00425F9F">
      <w:pPr>
        <w:pStyle w:val="ulli"/>
        <w:spacing w:line="200" w:lineRule="atLeast"/>
        <w:ind w:left="1440"/>
        <w:rPr>
          <w:rFonts w:ascii="Palatino Linotype" w:eastAsia="Palatino Linotype" w:hAnsi="Palatino Linotype" w:cs="Palatino Linotype"/>
          <w:sz w:val="20"/>
          <w:szCs w:val="20"/>
        </w:rPr>
      </w:pP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Tecnologías</w:t>
      </w:r>
      <w:proofErr w:type="spellEnd"/>
      <w:r w:rsidR="0007294E">
        <w:rPr>
          <w:rFonts w:ascii="Palatino Linotype" w:eastAsia="Palatino Linotype" w:hAnsi="Palatino Linotype" w:cs="Palatino Linotype"/>
          <w:sz w:val="20"/>
          <w:szCs w:val="20"/>
        </w:rPr>
        <w:t xml:space="preserve">: </w:t>
      </w:r>
      <w:proofErr w:type="spellStart"/>
      <w:r w:rsidR="0007294E"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ordpress</w:t>
      </w:r>
      <w:proofErr w:type="spellEnd"/>
      <w:r w:rsidR="0007294E">
        <w:rPr>
          <w:rFonts w:ascii="Palatino Linotype" w:eastAsia="Palatino Linotype" w:hAnsi="Palatino Linotype" w:cs="Palatino Linotype"/>
          <w:sz w:val="20"/>
          <w:szCs w:val="20"/>
        </w:rPr>
        <w:t>, S</w:t>
      </w:r>
      <w:r w:rsidR="00425F9F" w:rsidRPr="00425F9F">
        <w:rPr>
          <w:rFonts w:ascii="Palatino Linotype" w:eastAsia="Palatino Linotype" w:hAnsi="Palatino Linotype" w:cs="Palatino Linotype"/>
          <w:sz w:val="20"/>
          <w:szCs w:val="20"/>
        </w:rPr>
        <w:t>elenium (</w:t>
      </w:r>
      <w:proofErr w:type="spellStart"/>
      <w:r w:rsidR="00425F9F" w:rsidRPr="00425F9F">
        <w:rPr>
          <w:rFonts w:ascii="Palatino Linotype" w:eastAsia="Palatino Linotype" w:hAnsi="Palatino Linotype" w:cs="Palatino Linotype"/>
          <w:sz w:val="20"/>
          <w:szCs w:val="20"/>
        </w:rPr>
        <w:t>webscraping</w:t>
      </w:r>
      <w:proofErr w:type="spellEnd"/>
      <w:r w:rsidR="00425F9F" w:rsidRPr="00425F9F">
        <w:rPr>
          <w:rFonts w:ascii="Palatino Linotype" w:eastAsia="Palatino Linotype" w:hAnsi="Palatino Linotype" w:cs="Palatino Linotype"/>
          <w:sz w:val="20"/>
          <w:szCs w:val="20"/>
        </w:rPr>
        <w:t>, data analysis). Office automation.</w:t>
      </w:r>
    </w:p>
    <w:p w:rsidR="00C03DB7" w:rsidRPr="00C03DB7" w:rsidRDefault="00C03DB7" w:rsidP="00425F9F">
      <w:pPr>
        <w:pStyle w:val="ulli"/>
        <w:spacing w:line="200" w:lineRule="atLeast"/>
        <w:ind w:left="1440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  <w:r w:rsidRPr="00C03DB7">
        <w:rPr>
          <w:rFonts w:ascii="Palatino Linotype" w:eastAsia="Palatino Linotype" w:hAnsi="Palatino Linotype" w:cs="Palatino Linotype"/>
          <w:sz w:val="20"/>
          <w:szCs w:val="20"/>
          <w:lang w:val="es-ES"/>
        </w:rPr>
        <w:t>Idiomas</w:t>
      </w:r>
      <w:r w:rsidR="00425F9F" w:rsidRPr="00C03DB7">
        <w:rPr>
          <w:rFonts w:ascii="Palatino Linotype" w:eastAsia="Palatino Linotype" w:hAnsi="Palatino Linotype" w:cs="Palatino Linotype"/>
          <w:sz w:val="20"/>
          <w:szCs w:val="20"/>
          <w:lang w:val="es-ES"/>
        </w:rPr>
        <w:t>:</w:t>
      </w:r>
      <w:r w:rsidRPr="00C03DB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 </w:t>
      </w:r>
      <w:r w:rsidR="00392FA4" w:rsidRPr="00C03DB7">
        <w:rPr>
          <w:rFonts w:ascii="Palatino Linotype" w:eastAsia="Palatino Linotype" w:hAnsi="Palatino Linotype" w:cs="Palatino Linotype"/>
          <w:sz w:val="20"/>
          <w:szCs w:val="20"/>
          <w:lang w:val="es-ES"/>
        </w:rPr>
        <w:t>inglés</w:t>
      </w:r>
      <w:r w:rsidRPr="00C03DB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 B2, </w:t>
      </w:r>
      <w:r w:rsidR="00392FA4" w:rsidRPr="00C03DB7">
        <w:rPr>
          <w:rFonts w:ascii="Palatino Linotype" w:eastAsia="Palatino Linotype" w:hAnsi="Palatino Linotype" w:cs="Palatino Linotype"/>
          <w:sz w:val="20"/>
          <w:szCs w:val="20"/>
          <w:lang w:val="es-ES"/>
        </w:rPr>
        <w:t>español</w:t>
      </w:r>
      <w:r w:rsidRPr="00C03DB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 (nativo</w:t>
      </w:r>
      <w:r>
        <w:rPr>
          <w:rFonts w:ascii="Palatino Linotype" w:eastAsia="Palatino Linotype" w:hAnsi="Palatino Linotype" w:cs="Palatino Linotype"/>
          <w:sz w:val="20"/>
          <w:szCs w:val="20"/>
          <w:lang w:val="es-ES"/>
        </w:rPr>
        <w:t>).</w:t>
      </w:r>
    </w:p>
    <w:p w:rsidR="00C03DB7" w:rsidRPr="00C03DB7" w:rsidRDefault="00C03DB7" w:rsidP="00425F9F">
      <w:pPr>
        <w:pStyle w:val="ulli"/>
        <w:spacing w:line="200" w:lineRule="atLeast"/>
        <w:ind w:left="1440"/>
        <w:rPr>
          <w:rFonts w:ascii="Palatino Linotype" w:eastAsia="Palatino Linotype" w:hAnsi="Palatino Linotype" w:cs="Palatino Linotype"/>
          <w:sz w:val="20"/>
          <w:szCs w:val="20"/>
          <w:lang w:val="es-ES"/>
        </w:rPr>
      </w:pPr>
      <w:r w:rsidRPr="00C03DB7">
        <w:rPr>
          <w:rFonts w:ascii="Palatino Linotype" w:eastAsia="Palatino Linotype" w:hAnsi="Palatino Linotype" w:cs="Palatino Linotype"/>
          <w:sz w:val="20"/>
          <w:szCs w:val="20"/>
          <w:lang w:val="es-ES"/>
        </w:rPr>
        <w:t>Habilidades</w:t>
      </w:r>
      <w:r w:rsidR="00425F9F" w:rsidRPr="00C03DB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: </w:t>
      </w:r>
      <w:r w:rsidR="00392FA4">
        <w:rPr>
          <w:rFonts w:ascii="Palatino Linotype" w:eastAsia="Palatino Linotype" w:hAnsi="Palatino Linotype" w:cs="Palatino Linotype"/>
          <w:sz w:val="20"/>
          <w:szCs w:val="20"/>
          <w:lang w:val="es-ES"/>
        </w:rPr>
        <w:t>Redacción</w:t>
      </w:r>
      <w:r w:rsidRPr="00C03DB7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, Investigación, </w:t>
      </w:r>
      <w:r w:rsidR="00392FA4">
        <w:rPr>
          <w:rFonts w:ascii="Palatino Linotype" w:eastAsia="Palatino Linotype" w:hAnsi="Palatino Linotype" w:cs="Palatino Linotype"/>
          <w:sz w:val="20"/>
          <w:szCs w:val="20"/>
          <w:lang w:val="es-ES"/>
        </w:rPr>
        <w:t>Rigurosidad</w:t>
      </w:r>
      <w:r w:rsidR="00392FA4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, Disciplina, </w:t>
      </w:r>
      <w:r w:rsidRPr="00C03DB7">
        <w:rPr>
          <w:rFonts w:ascii="Palatino Linotype" w:eastAsia="Palatino Linotype" w:hAnsi="Palatino Linotype" w:cs="Palatino Linotype"/>
          <w:sz w:val="20"/>
          <w:szCs w:val="20"/>
          <w:lang w:val="es-ES"/>
        </w:rPr>
        <w:t>Empatía, C</w:t>
      </w:r>
      <w:r>
        <w:rPr>
          <w:rFonts w:ascii="Palatino Linotype" w:eastAsia="Palatino Linotype" w:hAnsi="Palatino Linotype" w:cs="Palatino Linotype"/>
          <w:sz w:val="20"/>
          <w:szCs w:val="20"/>
          <w:lang w:val="es-ES"/>
        </w:rPr>
        <w:t>apacidad de</w:t>
      </w:r>
      <w:r w:rsidR="00392FA4">
        <w:rPr>
          <w:rFonts w:ascii="Palatino Linotype" w:eastAsia="Palatino Linotype" w:hAnsi="Palatino Linotype" w:cs="Palatino Linotype"/>
          <w:sz w:val="20"/>
          <w:szCs w:val="20"/>
          <w:lang w:val="es-ES"/>
        </w:rPr>
        <w:t xml:space="preserve"> aprendizaje, Trabajo en equipo, Independencia, </w:t>
      </w:r>
      <w:r w:rsidR="00392FA4" w:rsidRPr="00C03DB7">
        <w:rPr>
          <w:rFonts w:ascii="Palatino Linotype" w:eastAsia="Palatino Linotype" w:hAnsi="Palatino Linotype" w:cs="Palatino Linotype"/>
          <w:sz w:val="20"/>
          <w:szCs w:val="20"/>
          <w:lang w:val="es-ES"/>
        </w:rPr>
        <w:t>Creatividad</w:t>
      </w:r>
      <w:r w:rsidR="00392FA4">
        <w:rPr>
          <w:rFonts w:ascii="Palatino Linotype" w:eastAsia="Palatino Linotype" w:hAnsi="Palatino Linotype" w:cs="Palatino Linotype"/>
          <w:sz w:val="20"/>
          <w:szCs w:val="20"/>
          <w:lang w:val="es-ES"/>
        </w:rPr>
        <w:t>.</w:t>
      </w:r>
    </w:p>
    <w:p w:rsidR="00425F9F" w:rsidRPr="00BA0897" w:rsidRDefault="00425F9F">
      <w:pPr>
        <w:pStyle w:val="divdocumentdivsectiontitle"/>
        <w:spacing w:before="100" w:after="60"/>
        <w:rPr>
          <w:rFonts w:ascii="Palatino Linotype" w:eastAsia="Palatino Linotype" w:hAnsi="Palatino Linotype" w:cs="Palatino Linotype"/>
          <w:b/>
          <w:bCs/>
          <w:lang w:val="es-ES"/>
        </w:rPr>
      </w:pPr>
    </w:p>
    <w:p w:rsidR="000D47E6" w:rsidRPr="00C03DB7" w:rsidRDefault="00C03DB7">
      <w:pPr>
        <w:pStyle w:val="divdocumentdivsectiontitle"/>
        <w:spacing w:before="100" w:after="60"/>
        <w:rPr>
          <w:rFonts w:ascii="Palatino Linotype" w:eastAsia="Palatino Linotype" w:hAnsi="Palatino Linotype" w:cs="Palatino Linotype"/>
          <w:b/>
          <w:bCs/>
          <w:lang w:val="es-ES"/>
        </w:rPr>
      </w:pPr>
      <w:r w:rsidRPr="00C03DB7">
        <w:rPr>
          <w:rFonts w:ascii="Palatino Linotype" w:eastAsia="Palatino Linotype" w:hAnsi="Palatino Linotype" w:cs="Palatino Linotype"/>
          <w:b/>
          <w:bCs/>
          <w:lang w:val="es-ES"/>
        </w:rPr>
        <w:t>Educación</w:t>
      </w:r>
    </w:p>
    <w:p w:rsidR="000D47E6" w:rsidRPr="00C03DB7" w:rsidRDefault="00C03DB7" w:rsidP="000D47E6">
      <w:pPr>
        <w:ind w:left="1440"/>
        <w:rPr>
          <w:rFonts w:ascii="Palatino Linotype" w:hAnsi="Palatino Linotype"/>
          <w:sz w:val="20"/>
          <w:lang w:val="es-ES"/>
        </w:rPr>
      </w:pPr>
      <w:r w:rsidRPr="00C03DB7">
        <w:rPr>
          <w:rFonts w:ascii="Palatino Linotype" w:hAnsi="Palatino Linotype"/>
          <w:sz w:val="20"/>
          <w:lang w:val="es-ES"/>
        </w:rPr>
        <w:t>Ingeniero en Automática</w:t>
      </w:r>
    </w:p>
    <w:p w:rsidR="000D47E6" w:rsidRPr="00C03DB7" w:rsidRDefault="00C03DB7" w:rsidP="000D47E6">
      <w:pPr>
        <w:ind w:left="1440"/>
        <w:rPr>
          <w:rFonts w:ascii="Palatino Linotype" w:hAnsi="Palatino Linotype"/>
          <w:sz w:val="20"/>
          <w:lang w:val="es-ES"/>
        </w:rPr>
      </w:pPr>
      <w:r w:rsidRPr="00C03DB7">
        <w:rPr>
          <w:rFonts w:ascii="Palatino Linotype" w:hAnsi="Palatino Linotype"/>
          <w:sz w:val="20"/>
          <w:lang w:val="es-ES"/>
        </w:rPr>
        <w:t>Universidad de Oriente</w:t>
      </w:r>
      <w:r w:rsidR="000D47E6" w:rsidRPr="00C03DB7">
        <w:rPr>
          <w:rFonts w:ascii="Palatino Linotype" w:hAnsi="Palatino Linotype"/>
          <w:sz w:val="20"/>
          <w:lang w:val="es-ES"/>
        </w:rPr>
        <w:t xml:space="preserve"> – Santiago de Cuba, Cuba</w:t>
      </w:r>
    </w:p>
    <w:p w:rsidR="000D47E6" w:rsidRPr="00425F9F" w:rsidRDefault="00C03DB7" w:rsidP="000D47E6">
      <w:pPr>
        <w:ind w:left="144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Julio 2020</w:t>
      </w:r>
    </w:p>
    <w:p w:rsidR="000D47E6" w:rsidRDefault="000D47E6">
      <w:pPr>
        <w:pStyle w:val="divdocumentdivsectiontitle"/>
        <w:spacing w:before="100" w:after="60"/>
        <w:rPr>
          <w:rFonts w:ascii="Palatino Linotype" w:eastAsia="Palatino Linotype" w:hAnsi="Palatino Linotype" w:cs="Palatino Linotype"/>
          <w:b/>
          <w:bCs/>
        </w:rPr>
      </w:pPr>
    </w:p>
    <w:p w:rsidR="00545C8B" w:rsidRDefault="00C03DB7">
      <w:pPr>
        <w:pStyle w:val="divdocumentdivsectiontitle"/>
        <w:spacing w:before="100" w:after="60"/>
        <w:rPr>
          <w:rFonts w:ascii="Palatino Linotype" w:eastAsia="Palatino Linotype" w:hAnsi="Palatino Linotype" w:cs="Palatino Linotype"/>
          <w:b/>
          <w:bCs/>
        </w:rPr>
      </w:pPr>
      <w:proofErr w:type="spellStart"/>
      <w:r>
        <w:rPr>
          <w:rFonts w:ascii="Palatino Linotype" w:eastAsia="Palatino Linotype" w:hAnsi="Palatino Linotype" w:cs="Palatino Linotype"/>
          <w:b/>
          <w:bCs/>
        </w:rPr>
        <w:t>Experiencia</w:t>
      </w:r>
      <w:proofErr w:type="spellEnd"/>
      <w:r>
        <w:rPr>
          <w:rFonts w:ascii="Palatino Linotype" w:eastAsia="Palatino Linotype" w:hAnsi="Palatino Linotype" w:cs="Palatino Linotype"/>
          <w:b/>
          <w:bCs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bCs/>
        </w:rPr>
        <w:t>Laboral</w:t>
      </w:r>
      <w:proofErr w:type="spellEnd"/>
    </w:p>
    <w:p w:rsidR="000D47E6" w:rsidRDefault="000D47E6">
      <w:pPr>
        <w:pStyle w:val="divdocumentdivsectiontitle"/>
        <w:spacing w:before="100" w:after="60"/>
        <w:rPr>
          <w:rFonts w:ascii="Palatino Linotype" w:eastAsia="Palatino Linotype" w:hAnsi="Palatino Linotype" w:cs="Palatino Linotype"/>
          <w:b/>
          <w:bCs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00"/>
        <w:gridCol w:w="8840"/>
      </w:tblGrid>
      <w:tr w:rsidR="00545C8B" w:rsidRPr="00BA0897">
        <w:trPr>
          <w:tblCellSpacing w:w="0" w:type="dxa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45C8B" w:rsidRDefault="00C03DB7">
            <w:pPr>
              <w:pStyle w:val="div"/>
              <w:spacing w:line="20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r>
              <w:rPr>
                <w:rStyle w:val="divdateswrapper"/>
                <w:rFonts w:ascii="Palatino Linotype" w:eastAsia="Palatino Linotype" w:hAnsi="Palatino Linotype" w:cs="Palatino Linotype"/>
              </w:rPr>
              <w:t xml:space="preserve">Mayo 2020 hasta la </w:t>
            </w:r>
            <w:proofErr w:type="spellStart"/>
            <w:r>
              <w:rPr>
                <w:rStyle w:val="divdateswrapper"/>
                <w:rFonts w:ascii="Palatino Linotype" w:eastAsia="Palatino Linotype" w:hAnsi="Palatino Linotype" w:cs="Palatino Linotype"/>
              </w:rPr>
              <w:t>fecha</w:t>
            </w:r>
            <w:proofErr w:type="spellEnd"/>
          </w:p>
        </w:tc>
        <w:tc>
          <w:tcPr>
            <w:tcW w:w="88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45C8B" w:rsidRPr="003630F5" w:rsidRDefault="00C03DB7">
            <w:pPr>
              <w:pStyle w:val="singlecolumnspanpaddedlinenth-child1Paragraph"/>
              <w:tabs>
                <w:tab w:val="right" w:pos="8820"/>
              </w:tabs>
              <w:spacing w:line="200" w:lineRule="atLeast"/>
              <w:textAlignment w:val="auto"/>
              <w:rPr>
                <w:rStyle w:val="singlecolumnspanpaddedlinenth-child1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b/>
                <w:sz w:val="20"/>
                <w:szCs w:val="20"/>
                <w:lang w:val="es-ES"/>
              </w:rPr>
              <w:t>Empresa Azucarera Agroindustrial Dos Ríos</w:t>
            </w:r>
            <w:r w:rsidR="006D5446" w:rsidRPr="003630F5">
              <w:rPr>
                <w:rStyle w:val="singlecolumnspanpaddedlinenth-child1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  <w:t xml:space="preserve"> </w:t>
            </w:r>
            <w:r w:rsidR="006D5446" w:rsidRPr="003630F5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  <w:tab/>
              <w:t xml:space="preserve"> </w:t>
            </w:r>
            <w:r w:rsidR="000D47E6" w:rsidRPr="003630F5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  <w:t>Palma Soriano, Santiago de Cuba</w:t>
            </w:r>
            <w:r w:rsidR="006D5446" w:rsidRPr="003630F5"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  <w:t xml:space="preserve"> </w:t>
            </w:r>
          </w:p>
          <w:p w:rsidR="00545C8B" w:rsidRPr="00C03DB7" w:rsidRDefault="00C03DB7">
            <w:pPr>
              <w:pStyle w:val="spanpaddedline"/>
              <w:spacing w:line="200" w:lineRule="atLeast"/>
              <w:rPr>
                <w:rStyle w:val="divdocumentsinglecolumnCharacter"/>
                <w:rFonts w:ascii="Palatino Linotype" w:eastAsia="Palatino Linotype" w:hAnsi="Palatino Linotype" w:cs="Palatino Linotype"/>
                <w:lang w:val="es-ES"/>
              </w:rPr>
            </w:pPr>
            <w:r w:rsidRPr="00C03DB7"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  <w:t>Especialista en Automatización e I</w:t>
            </w:r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  <w:t>nstrumentación</w:t>
            </w:r>
          </w:p>
          <w:p w:rsidR="00BA0897" w:rsidRDefault="00BA0897" w:rsidP="00BA0897">
            <w:pPr>
              <w:pStyle w:val="ulli"/>
              <w:numPr>
                <w:ilvl w:val="0"/>
                <w:numId w:val="4"/>
              </w:numPr>
              <w:spacing w:line="200" w:lineRule="atLeast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</w:pPr>
            <w:r w:rsidRPr="00BA0897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  <w:t>Como principal especialista en el área de automatización de mi empresa, diseño, implemento y mantengo sistemas de control automático que aumentan la eficiencia y productividad de la empresa.</w:t>
            </w:r>
          </w:p>
          <w:p w:rsidR="00BA0897" w:rsidRDefault="00BA0897" w:rsidP="00BA0897">
            <w:pPr>
              <w:pStyle w:val="ulli"/>
              <w:numPr>
                <w:ilvl w:val="0"/>
                <w:numId w:val="4"/>
              </w:numPr>
              <w:spacing w:line="200" w:lineRule="atLeast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</w:pPr>
            <w:r w:rsidRPr="00BA0897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  <w:t xml:space="preserve">Analizo datos de producción, sacando conclusiones y tomando decisiones </w:t>
            </w:r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  <w:t xml:space="preserve">a nivel de supervisión, </w:t>
            </w:r>
            <w:r w:rsidRPr="00BA0897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  <w:t>para el ajuste y calibración de los sistemas que mantienen el control automático y la calidad de la producción.</w:t>
            </w:r>
          </w:p>
          <w:p w:rsidR="00545C8B" w:rsidRPr="00BA0897" w:rsidRDefault="00BA0897" w:rsidP="00BA0897">
            <w:pPr>
              <w:pStyle w:val="ulli"/>
              <w:numPr>
                <w:ilvl w:val="0"/>
                <w:numId w:val="4"/>
              </w:numPr>
              <w:spacing w:line="200" w:lineRule="atLeast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  <w:t>Apoyo</w:t>
            </w:r>
            <w:r w:rsidRPr="00BA0897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  <w:t xml:space="preserve"> al área de análisis y control de la empresa, </w:t>
            </w:r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  <w:t xml:space="preserve">habiendo </w:t>
            </w:r>
            <w:r w:rsidRPr="00BA0897"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  <w:t>diseñando aplicaciones web para el seguimiento d</w:t>
            </w:r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  <w:lang w:val="es-ES"/>
              </w:rPr>
              <w:t>e los indicadores de la empresa, así como el manejo de la disciplina tecnológica por turnos de Fabricación.</w:t>
            </w:r>
          </w:p>
        </w:tc>
      </w:tr>
    </w:tbl>
    <w:p w:rsidR="00545C8B" w:rsidRPr="00BA0897" w:rsidRDefault="00545C8B">
      <w:pPr>
        <w:rPr>
          <w:vanish/>
          <w:lang w:val="es-ES"/>
        </w:rPr>
      </w:pPr>
    </w:p>
    <w:p w:rsidR="00545C8B" w:rsidRPr="00BA0897" w:rsidRDefault="00545C8B" w:rsidP="000D47E6">
      <w:pPr>
        <w:pStyle w:val="divdocumentdivsectiontitle"/>
        <w:spacing w:before="100" w:after="60"/>
        <w:rPr>
          <w:rFonts w:ascii="Palatino Linotype" w:eastAsia="Palatino Linotype" w:hAnsi="Palatino Linotype" w:cs="Palatino Linotype"/>
          <w:b/>
          <w:bCs/>
          <w:lang w:val="es-ES"/>
        </w:rPr>
      </w:pPr>
    </w:p>
    <w:sectPr w:rsidR="00545C8B" w:rsidRPr="00BA0897">
      <w:pgSz w:w="12240" w:h="15840"/>
      <w:pgMar w:top="740" w:right="800" w:bottom="7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8418B801-6089-4F98-BC1E-A38C66349D5F}"/>
    <w:embedBold r:id="rId2" w:fontKey="{62A939D8-D464-47A7-BA2C-737B3EBB40A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6C5A46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486A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1E1D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5EF0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3AC1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A0E9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B2F8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648B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AE91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FC4A2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DABF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3433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CEFE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CC95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526D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B0C9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160F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2A3D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A8400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2E44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9C07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D27C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366A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EA6D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F278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50C6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8A0A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5D4C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9244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1C79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A00A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CCB9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388C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1450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BA17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305F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9B4A4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2E7B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5414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1C73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A67A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E8D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025A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661E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C2BF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D4EF5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40C5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B62B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C28C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4E93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BCCF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C815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5C2D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FE3B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A3485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609A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8E62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6802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BA9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DE32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4020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1A9D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F00B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1F877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32EC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4A9F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52B5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F8E1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8C26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4067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E4C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1821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83831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D832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D259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7CE7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F2C8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1AA0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D2EE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BAC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A8CA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isplayBackgroundShape/>
  <w:embedTrueTypeFonts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8B"/>
    <w:rsid w:val="0007294E"/>
    <w:rsid w:val="000D47E6"/>
    <w:rsid w:val="003630F5"/>
    <w:rsid w:val="003867B3"/>
    <w:rsid w:val="00392FA4"/>
    <w:rsid w:val="00425F9F"/>
    <w:rsid w:val="004A6C6E"/>
    <w:rsid w:val="00545C8B"/>
    <w:rsid w:val="005A3BDC"/>
    <w:rsid w:val="006D5446"/>
    <w:rsid w:val="00BA0897"/>
    <w:rsid w:val="00C03DB7"/>
    <w:rsid w:val="00D13722"/>
    <w:rsid w:val="00EF041A"/>
    <w:rsid w:val="00FE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98AC"/>
  <w15:docId w15:val="{EBD7D838-7280-41BE-8C3E-5D5C0DC4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00" w:lineRule="atLeast"/>
    </w:pPr>
  </w:style>
  <w:style w:type="paragraph" w:customStyle="1" w:styleId="divdocumentdivSECTIONNAME">
    <w:name w:val="div_document_div_SECTION_NAME"/>
    <w:basedOn w:val="Normal"/>
  </w:style>
  <w:style w:type="paragraph" w:customStyle="1" w:styleId="div">
    <w:name w:val="div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340" w:lineRule="atLeast"/>
      <w:jc w:val="center"/>
    </w:pPr>
    <w:rPr>
      <w:b/>
      <w:bCs/>
      <w:color w:val="000000"/>
      <w:sz w:val="34"/>
      <w:szCs w:val="34"/>
    </w:rPr>
  </w:style>
  <w:style w:type="character" w:customStyle="1" w:styleId="span">
    <w:name w:val="span"/>
    <w:basedOn w:val="Fuentedeprrafopredeter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180" w:lineRule="atLeast"/>
      <w:jc w:val="center"/>
    </w:pPr>
    <w:rPr>
      <w:sz w:val="18"/>
      <w:szCs w:val="18"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rPr>
      <w:color w:val="000000"/>
    </w:rPr>
  </w:style>
  <w:style w:type="paragraph" w:customStyle="1" w:styleId="divdocumentsinglecolumn">
    <w:name w:val="div_document_singlecolumn"/>
    <w:basedOn w:val="Normal"/>
    <w:rPr>
      <w:sz w:val="20"/>
      <w:szCs w:val="20"/>
    </w:rPr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anormal"/>
    <w:tblPr/>
  </w:style>
  <w:style w:type="character" w:customStyle="1" w:styleId="divdateswrapper">
    <w:name w:val="div_dates_wrapper"/>
    <w:basedOn w:val="divCharacter"/>
    <w:rPr>
      <w:sz w:val="18"/>
      <w:szCs w:val="18"/>
      <w:bdr w:val="none" w:sz="0" w:space="0" w:color="auto"/>
      <w:vertAlign w:val="baseline"/>
    </w:rPr>
  </w:style>
  <w:style w:type="character" w:customStyle="1" w:styleId="divCharacter">
    <w:name w:val="div Character"/>
    <w:basedOn w:val="Fuentedeprrafopredeter"/>
    <w:rPr>
      <w:sz w:val="24"/>
      <w:szCs w:val="24"/>
      <w:bdr w:val="none" w:sz="0" w:space="0" w:color="auto"/>
      <w:vertAlign w:val="baseline"/>
    </w:rPr>
  </w:style>
  <w:style w:type="paragraph" w:customStyle="1" w:styleId="divdateswrapperParagraph">
    <w:name w:val="div_dates_wrapper Paragraph"/>
    <w:basedOn w:val="div"/>
    <w:pPr>
      <w:jc w:val="center"/>
    </w:pPr>
    <w:rPr>
      <w:sz w:val="18"/>
      <w:szCs w:val="18"/>
    </w:rPr>
  </w:style>
  <w:style w:type="character" w:customStyle="1" w:styleId="divdocumentsinglecolumnCharacter">
    <w:name w:val="div_document_singlecolumn Character"/>
    <w:basedOn w:val="Fuentedeprrafopredeter"/>
    <w:rPr>
      <w:sz w:val="20"/>
      <w:szCs w:val="20"/>
    </w:rPr>
  </w:style>
  <w:style w:type="character" w:customStyle="1" w:styleId="singlecolumnspanpaddedlinenth-child1">
    <w:name w:val="singlecolumn_span_paddedline_nth-child(1)"/>
    <w:basedOn w:val="Fuentedeprrafopredeter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statesWrapper">
    <w:name w:val="span_states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Textoennegrita1">
    <w:name w:val="Texto en negrita1"/>
    <w:basedOn w:val="Fuentedeprrafopredeter"/>
    <w:rPr>
      <w:sz w:val="24"/>
      <w:szCs w:val="2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anormal"/>
    <w:tblPr/>
  </w:style>
  <w:style w:type="paragraph" w:customStyle="1" w:styleId="singlecolumnspanpaddedlinenth-child1Paragraph">
    <w:name w:val="singlecolumn_span_paddedline_nth-child(1) Paragraph"/>
    <w:basedOn w:val="Normal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Fuentedeprrafopredeter"/>
    <w:rPr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Fuentedeprrafopredeter"/>
    <w:rPr>
      <w:sz w:val="24"/>
      <w:szCs w:val="24"/>
      <w:bdr w:val="none" w:sz="0" w:space="0" w:color="auto"/>
      <w:vertAlign w:val="baseline"/>
    </w:rPr>
  </w:style>
  <w:style w:type="character" w:customStyle="1" w:styleId="hwtze">
    <w:name w:val="hwtze"/>
    <w:basedOn w:val="Fuentedeprrafopredeter"/>
    <w:rsid w:val="00D13722"/>
  </w:style>
  <w:style w:type="character" w:customStyle="1" w:styleId="rynqvb">
    <w:name w:val="rynqvb"/>
    <w:basedOn w:val="Fuentedeprrafopredeter"/>
    <w:rsid w:val="00D13722"/>
  </w:style>
  <w:style w:type="character" w:styleId="Hipervnculo">
    <w:name w:val="Hyperlink"/>
    <w:basedOn w:val="Fuentedeprrafopredeter"/>
    <w:uiPriority w:val="99"/>
    <w:unhideWhenUsed/>
    <w:rsid w:val="000D47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rlandollamos10@gmail.com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Administrador</dc:creator>
  <cp:lastModifiedBy>user</cp:lastModifiedBy>
  <cp:revision>4</cp:revision>
  <dcterms:created xsi:type="dcterms:W3CDTF">2024-06-27T16:09:00Z</dcterms:created>
  <dcterms:modified xsi:type="dcterms:W3CDTF">2024-06-27T16:22:00Z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50c801fe-e948-44d9-a90b-5f834252565c</vt:lpwstr>
  </property>
  <property fmtid="{D5CDD505-2E9C-101B-9397-08002B2CF9AE}" pid="3" name="x1ye=0">
    <vt:lpwstr>eFAAAB+LCAAAAAAABAAUm7W6q0AYRR+IArcSd5cAHe7uPP09t0kXQmb+2XstvoSHSJiFMQwVcQomcZwheVaEYVbEcA6FBUKkxS+pEmVVgDloOmiI4afTTsmfAFqa0II/sLLl8gODxRIEyJas+2s9pqosyzqU5jA8aA1ylt614rMGCQ/AoGxZVymeUCo+G/yypWcEpYKDWqpuv3FVuE6wRKCXFPb1efxUsi7ljkPUx9EdDK+JMMTjkhBdclVmF3e</vt:lpwstr>
  </property>
  <property fmtid="{D5CDD505-2E9C-101B-9397-08002B2CF9AE}" pid="4" name="x1ye=1">
    <vt:lpwstr>CUdUXluMH2thXwkKEi/2iZDDqePvXGb5X3ZdMMvkZB6BzQ4gTPOi41Z38HKKHixku1Dv7k7og4QrpYMhYsh2Irhcbh4YdM3X+WFEFGRrMFx0fqK7WE7KqXkk0WFczdMNR0n4I+1M7+KWtSAenx8h5eHzCxFzYKVFKkPEJF3olhcBjT1aVZ35/r8SyEVNuatjCb1HGhHjXSq5XOBwKQab/UhL5raSZ1enAQpApNIDWIOC8VoHaRm137GXBF55l+U</vt:lpwstr>
  </property>
  <property fmtid="{D5CDD505-2E9C-101B-9397-08002B2CF9AE}" pid="5" name="x1ye=10">
    <vt:lpwstr>PZw8/8QDMSboo77tk2GFEhtUXIsGwTzxduD8zUPAigRmQWtq/F26mJ6obAhFWq1atfDAwONNrXvpXE/bTFxyAmVJy195vtrYhY/ATbzpsCLOjSAlMGNZocYSrZumMLKpPNPZRVcL95B+aS3lfbCrWAqF7rrtDf5ORdI5E7nI/U9tUx45dE4Z7jFFWDpnFO5vJ33B5fDORYUMqe5MKp/s01ik7C/XdH+ezRc2n0P0K0/f0PruxVJb+f64PT7zrvs</vt:lpwstr>
  </property>
  <property fmtid="{D5CDD505-2E9C-101B-9397-08002B2CF9AE}" pid="6" name="x1ye=11">
    <vt:lpwstr>TeZ9YlY8mV7+I+LgMbQkIl9hOqq3d3c0r8zgl2bBH5VCekgi9No9FTUEN1dcUwdJc0rXMldVeoliIICT2QScRA+qY6+CwCQw+QMmzFYASWLUC4a4wfQMuO5T/6VxzknSIOMfdSH2z5GUqifHf9XtJnlHz81VXgretuyiJPr1uhrRXpErSkPmWSfIDR17BexG25vTRj6kPYAq4fmFORqc1iiXtIHwsXWZdDYqfIfJXpaJE0y593liVnQr5XTzmp5</vt:lpwstr>
  </property>
  <property fmtid="{D5CDD505-2E9C-101B-9397-08002B2CF9AE}" pid="7" name="x1ye=12">
    <vt:lpwstr>LzUSTecdkTOTVYTPefU5GmCF0dNGkyDzYLjW+yOgUmjfvF177PyhISjxuvBuRqcR199bwA8UYmDF6ZnDKw/6a3SSYHCEITiZJTs4kqdSiuUNRXLRT4/VzreBiVfjJ6x90OMve+Ii+A54FCkUqWuY6EbOGHISNwvbJu1Z7Q9pm7KrpMpHLOk+9wg51qwnxdjD0JpGci8/tQCQ/OxbU9eHuFHPqXb78crWYmmShX+mtP2x4zXHX+HLhws5AMzAfEu</vt:lpwstr>
  </property>
  <property fmtid="{D5CDD505-2E9C-101B-9397-08002B2CF9AE}" pid="8" name="x1ye=13">
    <vt:lpwstr>ZXNWEdIkrslRaDJt6uPDE4bmqBhqDPvrTw0XaKWKJIavWq9aw4b95e7gr1HU+yWrw3SUpYhkuEzv+ozB89gC8Tzv2pvufIG5wSIG5wtsBQFIbK1XGoM7CadZyz6yrvpzBuRq4Hj45EK2dCOOVbWy+x8pn3B+jhlKS28FjbNV/O9Qhf86UICsTBbMOT6v4QBsTvQW+9XQU/ESjOQMxYElZX7kA96PkdPraDSDFCYdZp/AubdR0hmqq7OvbgyZ/3V</vt:lpwstr>
  </property>
  <property fmtid="{D5CDD505-2E9C-101B-9397-08002B2CF9AE}" pid="9" name="x1ye=14">
    <vt:lpwstr>SJ3trut4duakBzc+/XI/zFUsXP9okks80JjWf3egkRoofeYv6MP8vjZNU0DqAgmJdPj2aL/EgFn8Q4HCrT/ypkMscRpDrir/IqQySt1flrB7KSdWT+vu2P8H8u1MrAWmDozUFB1LO3tURv4+K/NrKjJRcDCsq+82n+1uTsaKm9WPS/6TmJGXWYYa1/tRMov4v94y6jGytoksO44etLOU4qGWd0h6wfNFrWQ56k4tUwYjXzQ1lO61OYracW2k/HJ</vt:lpwstr>
  </property>
  <property fmtid="{D5CDD505-2E9C-101B-9397-08002B2CF9AE}" pid="10" name="x1ye=15">
    <vt:lpwstr>IlSxS9imvPzNxeTNsB15FrZISO0lcAYoSmwc7A+lPmOnIHqj6fQZ+bHqe9bxOFiVkV/wfQgMWyopslCKT1h4Bp/2UXCp2BqlKFndsyJj09R9LR/VucEHzRpRDK2Vn9uqW6tlGKYEjzughPF4w34rgAykWnNbLBDHsYkGgHIo0qxMrKMq4WzPSW1EQYzGIk8f4RDwWjk01kedl9kUdJxH2YkTOSyMKLBvxwl4ZQ6nPSMCjz/6F0q5R8eXys+2FQI</vt:lpwstr>
  </property>
  <property fmtid="{D5CDD505-2E9C-101B-9397-08002B2CF9AE}" pid="11" name="x1ye=16">
    <vt:lpwstr>XAMVI0RHT71EKrZv/2056E3k/dv0BXqC0dhGxZYQCzYMl6Z6LIBUkxgAbK2WbDt8alBeQBgXBx/PEjhjKEBklYPk5nKl05DqHYPM2cLPl+8W+OCXRZDTE8n+MmRd27MVZaCQcDGIglz7odWpTc94Dr+cGLfe/ZICawe8fbVM8XSuAxtpm8IsDt+avopIOib5lQX8WNnF/itzSBEHbmdwDYB9ezJ8i1N8/FXS/gN/+WemUpD5R6UiEjp5ExyS8jr</vt:lpwstr>
  </property>
  <property fmtid="{D5CDD505-2E9C-101B-9397-08002B2CF9AE}" pid="12" name="x1ye=17">
    <vt:lpwstr>5gT9M3M+8cyZrSv6HmL9wlr64KPFMBhE8s19SbTHHVxYISfq2GQCyCv2s7u+pX/WPujQEKhQZkZy6rxLgHHHq96h89bcl9QieEp6LFhGjSLQoEJy/LOXlKJFroXTyCMgLeBNWENW9IPeXPXjbtAnv3IebRBEfqE8WCjljO5vVLiPi8EKOECYNtdLrdHZDoDyL585kULJXwSPyXnP7ZECoHHC6obu9RZ2Qxi2u2Fzyd5oZ6fEtrZ1/IBr8AUtdWX</vt:lpwstr>
  </property>
  <property fmtid="{D5CDD505-2E9C-101B-9397-08002B2CF9AE}" pid="13" name="x1ye=18">
    <vt:lpwstr>ub+UOMAuSL13bZyNZm6vWZ1l/JewL20b9XymJ5IXTruH1I7G2iZWo9rVV/u3jPczHlQQ7MZmeoOIbABm3yzAFWSRpLDtHy7wgyYv9H4JJpMrrBVlN5admp46yy7m5P/wG5QjSvSbRypeYgxjPwZ1/jnyYn2ZImPZvzhhqKfcmJMyH9mJ8+jsBg3CKgnGcU0yz0eZgVA5rYzsyg1VHJC8nmQxObmHKojX8y8yK6gc/99MT5J2ZtKgwGg1Iu/DOdN</vt:lpwstr>
  </property>
  <property fmtid="{D5CDD505-2E9C-101B-9397-08002B2CF9AE}" pid="14" name="x1ye=19">
    <vt:lpwstr>KeMv+MllzhOVkIEycsjzq+TUQsB5vZ23xsuZ7JSVL0JHFbelnIco53hfuPeYXHWjyPqfBRn3NigKTOgS8TwDGGb7MUUUO6P8kxdLCXiu8oqz7e+bmv9Z2w9uc4rMkVbOnfG/WXnPmydQMqsnr1CXbQmxE5fnUnYjttKjr0PH+snTY7pBfQBMG0Yt/TO5GwvhwEKvUDh80nh9Y22p1rtcFLg6mpD+0DQBtV/fB0fJuX2qpWrVV4WxuIv/bsEICXc</vt:lpwstr>
  </property>
  <property fmtid="{D5CDD505-2E9C-101B-9397-08002B2CF9AE}" pid="15" name="x1ye=2">
    <vt:lpwstr>GvlILGiGYTZuyn0RJUXKEzFRtsCa0+ztk6+CBIk+Ge+WiI1sK2oskjlzMPx2XonhwedD7OIrJH/pqw1X6yryn2NX5XInJFU57FUt8WTzXeCQcaJwaCxaE0yE6a5Q7N2I2pWaRtI/yWWelIvEBeWjdj9aU5aC1+hlN/Wv6KGva32boiu73TQI/pblngIGx++Otvwhmqg94tIHX92XREPmXYkKBRnRq4cq80peDOSVWp11BHmrqCMU3z2sfO77wLz</vt:lpwstr>
  </property>
  <property fmtid="{D5CDD505-2E9C-101B-9397-08002B2CF9AE}" pid="16" name="x1ye=20">
    <vt:lpwstr>qaYYQX/jyVT5FKdTIpGCme5xk/cCHgNDDpJbld1xOd4JTWGDAof/5QhYhRIhBCsCZqoAF8WGlqxb17/WnOhx9YcizAm6XVanuauq/SAsqBkwLx8aPVvlb0m4jGZ6b33p0Tsq588+gOSPcnbFMJLWSDZm04OK5b8U/P2pKpFKDvoFhbGSSvY7ZGjWy7NtGpdrTP+BDhF1zsmJM7aYEdU6YrIXDMvXeqT9eX/6uEqTMaDL/INE+v5s2hK0+PmxEJz</vt:lpwstr>
  </property>
  <property fmtid="{D5CDD505-2E9C-101B-9397-08002B2CF9AE}" pid="17" name="x1ye=21">
    <vt:lpwstr>NT/glopi5+KCU0y54rZatOurww8CFpmu+fD63RSFYzMsBfhu+XibFCPlxcN7yChVt42T26jeZBy/CmuaTKN6FR0+hraXvKY6YlDJ3xGcFJ+6G3zmBsroUzw1kpvahhCJTSQIquL1tyONjyQHP4YLtmoT12WiiC+PpoEYvGo7Vf22fa3pz9qVhWhAZX4A3c9+asTi2qK0AvgLDHa8imrLOXyWlaI5uLv6kPwUxXkPqLA5GiYJ17nfGqnyW0LPF5+</vt:lpwstr>
  </property>
  <property fmtid="{D5CDD505-2E9C-101B-9397-08002B2CF9AE}" pid="18" name="x1ye=22">
    <vt:lpwstr>EL0ctE8yCTcRli8RqnSzoCyimz5uFfmnVam72d1zWn9uqzATsdpYG/OiYG8kyGMhAo9GDgaJkUY1QKliB/crkK0IVg1itgU5cDqj1ecp/d/th1zx2kMTMOYFlFJtVDYr6q735MfYeph66uQlGHd77R2gUfVSzDCpLtETUfe9FbiopAgAuK65HkDq3L2lP5cQOvPCPbu2/tsVafJCkRk/lrJZSW6VCvkSFOMxBKNXMOY5dgWQwDf2B9vO2wPRNcz</vt:lpwstr>
  </property>
  <property fmtid="{D5CDD505-2E9C-101B-9397-08002B2CF9AE}" pid="19" name="x1ye=23">
    <vt:lpwstr>RJsMkmJWHVj9S+EOleORVgKwvpN5b8OCq6TP/GEWiSgGUCodT/5T1/uZ1P/4oQV1gxvXsfdBsue9cE1+ck2blYvWKOhvB4oAnDetk7DT6GWDWA1rZCByju2pj9qFuHZek9R0djU1ihgVwUvBtvW8vTorH+HvfBaeTkGWPgBwYIYR83E0LNAOiEyaUcl2ZsINANahSt3D3AnxqkS3/Ro+76k4JqzrhxPZ3aIeZLianR68pWzSyr0kdZi1Qywn7XG</vt:lpwstr>
  </property>
  <property fmtid="{D5CDD505-2E9C-101B-9397-08002B2CF9AE}" pid="20" name="x1ye=24">
    <vt:lpwstr>ZqiywMOg860/u/u8I0OY66PY7fHOCyGPsUzucffxW4N0URUpqbZqjoDJxPGJl8fOi2Ri5fjDwK7Z5cCXmRBJ55lSkf4nzbWWcNqC/enzUmJ5F6JnIQWKU9hjGctqQGTtt8cG+TGnhnUsN7XbPS8LeYaKV14ysjtsOQe2I4Q3pTGLI3y8eKd/3w2H4Ul9prc8mI6zn43c9p1h4ljNxtxZtCCTbfRaPYMEX/EkyER/ml+RxFhHyY8yvB/9N6LqX+W</vt:lpwstr>
  </property>
  <property fmtid="{D5CDD505-2E9C-101B-9397-08002B2CF9AE}" pid="21" name="x1ye=25">
    <vt:lpwstr>MPDY73rFBz8Dc+EXa/Du2B2rUNasQiSZsCJGAUK8egNxIUUpsa2IHElS5C3gbJY5YVl9xqbOB0luPL8BAnLV9fiHmGHVB07diZR817p95tLkZPBzNebj+N++gIaeh8epGy2M1gL3rUg0eRJL94f0Nsq9M4Si4pIv5YIDr+RBo7t049F92axSjrN+kyQab9rA3IhWbg8mSCvDlIKUIPAyyE4in5hsnn6yUgt+Bl1DxzYde+E0j86GoOHVbtIeOv5</vt:lpwstr>
  </property>
  <property fmtid="{D5CDD505-2E9C-101B-9397-08002B2CF9AE}" pid="22" name="x1ye=26">
    <vt:lpwstr>3tXowS3OUfFNthbLI0TgHI8MolI/B4qBI3YZlI7gyOyBZIm0q9j/FiAhsPRPA5g+OA0nIcDLRHUBuvjPNP0hCvvr4Hb560GRfdzGm9Ha10VAi5sriEj3IDDPm/jsob+099LODIPho23MLWT/OAigyXxr6NCZ4NUjdRyJnG7CM1AsF0jL38qWOsK6J2vW5RHmRqp3GfNjqXmZULFOEYQZF0csfM+rG9e5pQHO3oj22YnhCeWFXrRRk9mQGpC/g0L</vt:lpwstr>
  </property>
  <property fmtid="{D5CDD505-2E9C-101B-9397-08002B2CF9AE}" pid="23" name="x1ye=27">
    <vt:lpwstr>NUnu+7IC+ZkQaDymex341CowHCgRkxCIiXmTuOvr6GfLZK/Lc8yO8Es7TdXb+LWQ8HWxQY47A2xRB/I5QONvioOCgyZ8E/4y3PO5+aX7X4YRjQzWaJL+uX0/ojAYlBWa0SSws6xeZi/Srf81fA3d+7e0xeEgOzrvE/+MkpzBsXZ1x4ZtzffCDBtKwdyKs3l/kST6PiXN6GUO7VPf/sNvFD25v4svPKYfS9HpinIjsR9/KCX6yZiRjffAN9rNxlG</vt:lpwstr>
  </property>
  <property fmtid="{D5CDD505-2E9C-101B-9397-08002B2CF9AE}" pid="24" name="x1ye=28">
    <vt:lpwstr>729idZnuD84UBw8bD4vLef8S0+hckqOpyh98/5kFBb3vNI2cfrMbVqlr19x58IetWKcw6nOt+bQECFkwQ6UNDYdPAoxw8pVGaJl0CE2g8wlN2REwwyVXdEX1sJDpqHmeJ3G7fD4JpT35qOBqP3PhEhZrfHZHBGnAgo0ed4gOzw077SsI8/m718FudPM2LkURfraPoIOUW8Ez/eqJgH5dTT8GTQsTPzPTA5sT8Imkm3pO+8ch6NAlbIA5f8b/R2I</vt:lpwstr>
  </property>
  <property fmtid="{D5CDD505-2E9C-101B-9397-08002B2CF9AE}" pid="25" name="x1ye=29">
    <vt:lpwstr>VBCKUe+RPhwB115qatf1V11+S6RhBDO4VqVCZuVuyBoPrBfq5Z9zuqz01tQmCt1A/b8fiPhLhRlrCMDw3mwAKclhSO1DL6ufm+Bm/4n9wSsabKGursciNpnyD++VfHnSYcNcUb3PXn6Xep+ZIUu7/Uk7g7clJLn6r/6jcN/OwWIbcnMmnb4So7uFPMlfmjDYRdgk0XlkDpaANV03NsMFJHRGJHbm6s/aDzyBt9bviz3fZUJp8GJEEqAIL0P+r8i</vt:lpwstr>
  </property>
  <property fmtid="{D5CDD505-2E9C-101B-9397-08002B2CF9AE}" pid="26" name="x1ye=3">
    <vt:lpwstr>EHOx2bHlUAJvQLRL9JMLc1pTaL7lWq8USyJaqqXOtsZibXxmZPjuOaFW6IHASnr4hBQOxRDuJyLU1ym95NxZcDoBJu/62zN9XOIoGS5fMjDHm5ojj89YWEW5ndNl0fov/Ep8TsE+LRQiDw8otwClCvKC3Dbp4XJaPlDZfuad30nqDBbCqV/hC7ApnKnjtCNe17PWdLwv7y5S/DU/3bChnJEeZq4r9npeY7MI+xrTSvvZxY9wkToKOSNJPPsQU7k</vt:lpwstr>
  </property>
  <property fmtid="{D5CDD505-2E9C-101B-9397-08002B2CF9AE}" pid="27" name="x1ye=30">
    <vt:lpwstr>3Od6fTOMl3+O0ybXmRVPsFjwmIm/UZICS2XK98uqE1sb8khsVfKGMh/ANST1XhNphfdK2Yumxy7lhfF/L/iM3qVPrxyPn6/HIBbHUB3y9fnXUzd4Jcj9e2G3MDx/zXIvJYar8Vedqqiig2ayBR1MfiT/sFV6ZjFryfmXrVpStHvhNGQughQsp4EhB/uiL/WvlV+4+qZtxqWjekdcuwmz2A6aXCR2O/WwN7u1ZCQmHPqOijR9slSWv0/uY0l9we0</vt:lpwstr>
  </property>
  <property fmtid="{D5CDD505-2E9C-101B-9397-08002B2CF9AE}" pid="28" name="x1ye=31">
    <vt:lpwstr>n2HPKLxnMQ6plCN8r/ZJ2uh380yb+7m4wlM6MMYXJO44IsqnktUwK4/3jaqqxKt3Dkw+fbArvwyAdA+OTV7InkiA/xiyWh2LsmCrFS0VIktLwbI1RSi53X+nJjsd+SikJBsrXDCzzAl05Re88KyELdVdhF6/X7h+IBsoI8mbZPMXQbpWpqRtz0cgWTRN4BWbU62To7B4cQz3L9a2t167cqoQ1Y1gatwzCTXohElnO/fCkV18pNIiMnZmjHm8GpO</vt:lpwstr>
  </property>
  <property fmtid="{D5CDD505-2E9C-101B-9397-08002B2CF9AE}" pid="29" name="x1ye=32">
    <vt:lpwstr>NzFwAW2nuFpBxgHrrdpUHxl3af9AC27ZW3zDbG/qKZIE1QwYSRFopLd+BbYnVoaI9pCfupWqQXIb+gY/ipIRy3pg0HHNGb7BRPxRv6gGBCGJmCZsGyp7ETcGZor8jBKBRSG06HcGFGvRPqFoxmj0RC3I69ACQbesuWJSIORHYXCg+SKvCShgk3B1N5U/Fkdd2X+jZEhWAEY3ON45jQddfVejKWiWXwHzRSJiRzLyzckHNhEHjbNpRxq/35KMQl8</vt:lpwstr>
  </property>
  <property fmtid="{D5CDD505-2E9C-101B-9397-08002B2CF9AE}" pid="30" name="x1ye=33">
    <vt:lpwstr>YGcs+rt71YXmH/U9dvpk2yIT2xVqJG837OyRS6PbyOPNGKgkIfqCU3zhrWnQ52D3zT4+WFp+WvO5ctsBIJGZymNwis9spSH0PT9VS4aHOkjWfOwZLRodKGejRI8fPbEivp9uxl/18DZ0/jfDW5HdeITcORnW05Ea26CR6zQk0aTviGNrbMgnWv0qd1heZEuNG3Y9A29/yNzxP01+REzTHABgrD0F4J/3qsAluKVmwtdKqVi7yUr7HwxMM0umTjr</vt:lpwstr>
  </property>
  <property fmtid="{D5CDD505-2E9C-101B-9397-08002B2CF9AE}" pid="31" name="x1ye=34">
    <vt:lpwstr>1U1DWzP0SoU5Gt/+yCKxBuoj8QPJd9yoSTeWDwtkssSYBeVIwH2eYZvo3WLrXHHLqyz9wfQnt9XfBtdLsRs7Vkyb1KqqIagdh+Klx+ZXXiH59aL2x4hqnb+sHkBlEansCf2vp9a2Nz6zJ6pfoX15fFUhFdP6fhpwOATmPoihfxkXk30qceuoCJtwUDWvbThlPJPFbwXXMfGXtKYbFwtKYQf0Rrq8LzgXcsBd7Y2Pgn7871YkvQLgHO/G/rL49km</vt:lpwstr>
  </property>
  <property fmtid="{D5CDD505-2E9C-101B-9397-08002B2CF9AE}" pid="32" name="x1ye=35">
    <vt:lpwstr>C3VpXnYlMRZrXlp/oq5MIx5xBBjv7eQRZ3hubKz9KhYUZWcpgwgn/x8/0dBqIXK4JAQak+qYteKutYPzVzK30p32/ojYa9LUvL33GjI7UL17o0hUl259nJwRdN3hHnKh/F0Fno0b40B9KqDdkswgx4xWkH9A2ohWOAy6uOOP+980G2t6U3xgstnq9rylaGwBWGNLCHZwOQLWe2V0fv1j2cnY5vMDoZtQRc6SIfrGwf++EEWxRbh3ioyVj8GXzJm</vt:lpwstr>
  </property>
  <property fmtid="{D5CDD505-2E9C-101B-9397-08002B2CF9AE}" pid="33" name="x1ye=36">
    <vt:lpwstr>j5MF5JhxVwXw7nuu2F5zvO0swm7/4wUP8LWFieWpFA60TBvQWW7nnrHoqW2v/8PG3rnP8aK9ilJTLFALcFy85cQ2beUQgnR+p3Q6Fd7/ZUEV3kXAsii5IGUC+jgk8XTU7z3FeETG+0NH1R+pKpUU73c6iVGLz6F37lMSebzzTcdSLnWezyW5qz+cLZZOZ4cf4RbD37g/s/Wj2uitUqTvFVpoQZ8tjXNoBZmiO+7MZoTaULvpAijZlHxw6PpbONg</vt:lpwstr>
  </property>
  <property fmtid="{D5CDD505-2E9C-101B-9397-08002B2CF9AE}" pid="34" name="x1ye=37">
    <vt:lpwstr>1oSd3Z03Obn5sRUsspHuaH7QhN+WIo+T3B/8P2KJmqeJif7sYePvxYgnlYCsWXyBz+uxh39qs0gMTSlDS0segzEasTcf6iGBew5ARilu22EfR5PTU1zVBbBvd+xd55AMOkfpXKBiw+puuAQkK7TmuEhipk3yoZefXrZ1H6p/pgZtVQj72A1TFEO2R8VUNcU2fLlsHuYPj/CkvaDXUM4jrSp1onaZRodAx/oxIfteosUPAODJVF6FVU6vSfrtcc1</vt:lpwstr>
  </property>
  <property fmtid="{D5CDD505-2E9C-101B-9397-08002B2CF9AE}" pid="35" name="x1ye=38">
    <vt:lpwstr>vyrbtmswg+rAoUGUpUtXfgbY4aDleuTgcj1fyAL0j42eRAr5XlImQ2wTYzKtSZWxFLH7WgGL0KojjGqmEDEjEQjnllNMEhBGWSSIqyMjBZJjBC4gRSMez/UM/nQ7Ae8ls2oo0RGVjd3zWD8yQYb9aCOm6HnuoNjwYJEYSwWrUl2yNrkOdHp+BdAYMwYT2UE/mmqZJ+ayq4gFo0+MyfQVuHF1Sfnm+YX5ULCvZWqfFszecFqlerHRM7eE0GOqx9D</vt:lpwstr>
  </property>
  <property fmtid="{D5CDD505-2E9C-101B-9397-08002B2CF9AE}" pid="36" name="x1ye=39">
    <vt:lpwstr>Wz4wapmCVaNYjgret3eVd1a9tcKmeag5iH/2R3FC0IUdk+moQhyjAThKAnab6OelxQbxuOfiX/PqDXUl0Q6UZWifA/4kILRQMo8u59QjqQkuMWkO33ADHBy9P/R8UWTg6Q0hPrjVD13KmRMHdB1/4xtqkoiKsZmPHT5q8hF7eY/zZmedI3PGlh1gYZr2Pitnq2tB67lkvdob/4MDsRxxd5SKtU0VKs0emBNtTcWMu9IGXX1Dxo23+nzFa4orzB/</vt:lpwstr>
  </property>
  <property fmtid="{D5CDD505-2E9C-101B-9397-08002B2CF9AE}" pid="37" name="x1ye=4">
    <vt:lpwstr>Wu7jAY4V1S4U7jTLwSCjl6dCB691uQO+Psjvg1s/UX8MLwQUPw8WFLKhoH8d8wYEOscWE6RqB2fap4ywibmUoK8H/Sf9BFlUbrMef3ZL1BCfk4FdS4bY1+JDoCNIEr1Ct2FVex+Dky/qDJCt/V16aYfs+xAz+Iwr8jdRWOcBe3MFDAUK420tQ3xD6IRkNJodzAPdmdDrCBFSJ6W/79c/9cuslHmuP+FHq3RLyMt3/5bI48WsKrwgG+7iSkODEjk</vt:lpwstr>
  </property>
  <property fmtid="{D5CDD505-2E9C-101B-9397-08002B2CF9AE}" pid="38" name="x1ye=40">
    <vt:lpwstr>UCtY2Yw5pAveQBdtOiXqV2H6aubSHjUbsH+2/NNFWqkTfzofLCDmfXspduFHHcbvvrVuchDkSzYIS4E8cjJ9H4hRxVSsxm98AlQdg80NKymH7ZAHS1P20rs1/PI5RirN/AFhtBJtA+K1Kasbmn56wkw/DElRaCqh/KdbIZjtadEjJoN94tFuqPBTbqESOY2ILNm/8fS2mEwEmTs201/HwYpGLFiPas8PHli2rokNZeM9HmKGH9g0b85w0NbEwsQ</vt:lpwstr>
  </property>
  <property fmtid="{D5CDD505-2E9C-101B-9397-08002B2CF9AE}" pid="39" name="x1ye=41">
    <vt:lpwstr>7MMYkAKQ5ZbfrzdfmUjVHwMGHFoHasZq1Wx93Ky8K9so33ZlUKIgHnYObVnPbpuAildnEd75+Jxx/QlhjoWgHOPEWMJbgoiWrMkS5LbKLen9GdL8c2NA7a6OeuPAGqlhcvNNTMX/Impy7V7Z9cwAvyJ2//pBuWfQoiLZwIwMamIwQKgPzFSmXjpkPHyKTaelPZdxzXxs0EY9/yXOXrx8CoJC5flwCIekfZi/1dOlGyGehxV+rnto8dpDCoQrsJq</vt:lpwstr>
  </property>
  <property fmtid="{D5CDD505-2E9C-101B-9397-08002B2CF9AE}" pid="40" name="x1ye=42">
    <vt:lpwstr>y46S5+K38pVSm2JK70baVxggSKQo5LSSSZpTqFIrzr0qDCxrST+HN9fQ9LjipS7zfpMoXlBmhjaYtW8gpWw92YVtnjmgvPs5OYSHD+NCWZ2a4/++a+mMVKmfVT3SeIyn51qt3zajZZwz8eVwn8tU/uDuNEcQGbeOuXjoZwVxJK+MhN1FVDyd4TW/AIimdhuj3x7PlOn0xc6mtHYx8qCtnKZ/WJX/jYad7uNGfnbPNk17HcxCCxtYtBZiL/Ab2RW</vt:lpwstr>
  </property>
  <property fmtid="{D5CDD505-2E9C-101B-9397-08002B2CF9AE}" pid="41" name="x1ye=43">
    <vt:lpwstr>WikGkvPFVniV4mm08PzxHFmhx+9zkV++URC0mhl5VpD4qcXmPs+3MhXkgJ2HSIH6ivhqz1hquCIDEBnAtZcb8eOVJ8dRyhrJkGUp1xqtzSUeI4iIMB0+OwPSg6WC5JR4FLrx7QYr+rynomp9nerk+HN+vKkoRfbySE8xUWwE1/s/KR8mUZICX0YUchAC7iqv21bnZ7EVoh7DoQc1H3r8YmbU2u5o/GRs0JW+L4jMbtOrTqRnJGT5qZO0HE3HRWT</vt:lpwstr>
  </property>
  <property fmtid="{D5CDD505-2E9C-101B-9397-08002B2CF9AE}" pid="42" name="x1ye=44">
    <vt:lpwstr>E/xCljQ1JMCXoWmKEGWxR3Ldwp91wsZD65PnoCkhnnr0h4P+yUQbcYAkyVOv3Yo8amreA3jFLlox/H6WbqC+OHMQ4txy8q3eywkoJgISo6VWSd5wIU78OSEwBmyXW3k7KOKYpi7xqP8pWELNq/h9VtVLVPJFj6Rs+GrrGnvhmJ7xzpzTNYshd7IjY38ViA2CQFaVjsK7rE/DKGDS0gocf+x0vighj7e5/a30yJn/f7T3fp9tllCYd5xeJbqRa0v</vt:lpwstr>
  </property>
  <property fmtid="{D5CDD505-2E9C-101B-9397-08002B2CF9AE}" pid="43" name="x1ye=45">
    <vt:lpwstr>eTw04OM9oZA2lS0KQOaC/Bjlu13JlyLH1OJ9VvJY179Zfn+nWU7RRL7SfiCaxAqjHn6/NR/IctgIwUJKLjWGsR7uiH9fCtoyKk2C5SbpIr2+QQRvpHSxngEWyLetwV6/sTZD8BTLEpDGco9TKs0WrBFmrTPdiQ1z/MqieFaokdp/fIvF5ezES8I/Eep3+k+rcXwGJa/1HxPyDglKEuvCjyN3wWT/4oZFpJ2KH7oOp2m0q+tF6t6uKemsKECUhVi</vt:lpwstr>
  </property>
  <property fmtid="{D5CDD505-2E9C-101B-9397-08002B2CF9AE}" pid="44" name="x1ye=46">
    <vt:lpwstr>3mSvLcfYKNWyEDRQgq+qefg1tWY0GRe1HskV2dSnutfKGq4I81XmlNmb/R3ycAVfSUuZw2QA4D1FqMrN6gSaVWQu+/TgZWyBWn1rXHcUnMay/ho8qw3QLX97XNaD79bZZut9R/lxYJBx02pEvBA876kKe9Lsb2rL1UmzOHuLRiyl24+ofdSiMFcWjp4Yp35Bf31zMt9aCXTN/lv1nvBfpcSCHucJ5Nb3q3TFJpJwjhMhqiS0sqDCRPQ1C5//bCa</vt:lpwstr>
  </property>
  <property fmtid="{D5CDD505-2E9C-101B-9397-08002B2CF9AE}" pid="45" name="x1ye=47">
    <vt:lpwstr>pVT2BxA74tbrh20ifhWZynzMQHhYiSsqXBIm5mXPrUKbIeyXkkMujQLgNNnc5QMQdaDa+i5BgD9U4fHGgphNGTozz3fkgZA/dE35By+/dImkt5H1KdoW7D4bcXAzectQlZwMmg+T/0Dx36PDjmiom8z/De5sZmXIVCbAtEWGCMBoWL7Ytf4y39wO4EpaTxV5HSOlYR0VDtblCi3OB8bQOlX1D4eqP/P5R8B90LN4svf4XEtHnRf6+G55FA+pciz</vt:lpwstr>
  </property>
  <property fmtid="{D5CDD505-2E9C-101B-9397-08002B2CF9AE}" pid="46" name="x1ye=48">
    <vt:lpwstr>4Abpa0CXJvHQIEVTtd6YPSm4vOS/LSheyujyzFndVH8KWT+1plinEXWGmiGFOb4gp2A7A/PuSSmHFgBOwLGiuD75D3H5kMLjYDrYw0yRneUwj2EpG63EQG/scvxDkpavLIh6XiRTVGH73PBuwZXr+1xvuAxy/xxyGhKB9r3idmHbbRHEPvY/NLhM2Q8NTiTilU6rJx2qPw74DDcg0V9/n8lVlpfzIRZEmidPptef6lV9jJlVA7/X823F+5DQn9Q</vt:lpwstr>
  </property>
  <property fmtid="{D5CDD505-2E9C-101B-9397-08002B2CF9AE}" pid="47" name="x1ye=49">
    <vt:lpwstr>ZALE8dp9MIR/9utzHa1kVBdJjVoOX6egCyJ8l+JGuoBn0xxVI9JcFrlhFEi1XIRiePtBOydxCMsHhzYcJdwaKjtUC2sao4zOtjS9z5He+DZm+GeJgJraDx3YlRbReM+Yyg4/oegMq8nqC42mXGR+IfTl64/uiiCgl7qxgFfHyHEKuw0RvVb2GuBwTWfOnR3Ym+zzpHLpgDdJ8wg8uETLireracUVBhn6U/v5KA5ULOGGkmvEy9XrkTSMZF9Hk4V</vt:lpwstr>
  </property>
  <property fmtid="{D5CDD505-2E9C-101B-9397-08002B2CF9AE}" pid="48" name="x1ye=5">
    <vt:lpwstr>fqo+JzDY0iXlXnMz1Fe55b6J32LJ0f/iR5CW8KD0RriaAubKiKbpc7uahwO4+wVwKIO6mbvrsNzNP0+F6mhkt61nId8sH6OEc6LOIYd+hIDtCBUUpYwO83vp5/qlKRZdm0mrh4h5xaRMQKWFKlnvKxtf3jMEBMqrJY7O3EuiFs3IEqb9eygM0rCe5GVYwZk2imBh9S+aF+X+X6zGsMll8YFtOMo0idnqsAOM+dYRQ42nQPmoOb23zMxM0f2MWpP</vt:lpwstr>
  </property>
  <property fmtid="{D5CDD505-2E9C-101B-9397-08002B2CF9AE}" pid="49" name="x1ye=50">
    <vt:lpwstr>4KWk/lhipHlonjv8ufJbrBOYYbT5OoRryOZhd851SY9eIi3XYJmvc3g0cPFbNE/f6YRJXJGbE+8mHNTWvsMCf91X2Pcg2xGaqiAvJQUm7aj4qq8k7D+S9fel/AjDh4je8tk56wBo9ta1/jVdhWO/bYY95+r5sVLpd23yp4Xs6kplvUWUscKOHU0DuXlOQJZ42E+sz/BppFam2KvXdKzsCgWOfpnXDfjebbj9Th7el9pYrOVKjbpGsUE+JIPNmlN</vt:lpwstr>
  </property>
  <property fmtid="{D5CDD505-2E9C-101B-9397-08002B2CF9AE}" pid="50" name="x1ye=51">
    <vt:lpwstr>HzN8E6Nhrs1LZcfD6zf3U3q0A4vWWV8IxLPZK6gJG6qg63Cdy3H4sJ65nOzu+ydBc2PLC9W+uAMprJnRvix6NTUYNdxlB9hZcbz7HJjSia7ehrZizzsyDFtKitrp4ZZ3xxj/rW/c0yJNTrInJ3hzhR861ytwRiu+zcgsdE73tyJ5W9/y3aZDRGHwUWriJCMtugqMFHMt3sSK6VLcA/+IROhzJSLqFtDSLUYFquk3A+3858B9J2jBx08RJVh7CNM</vt:lpwstr>
  </property>
  <property fmtid="{D5CDD505-2E9C-101B-9397-08002B2CF9AE}" pid="51" name="x1ye=52">
    <vt:lpwstr>UYZUQEnWi5TmaU50H/W7F39rmIYmg0St9ochUILX2NI3EP/E0WbfofVGgdjcNWJXUM1LNKiktSo4f3Nc3TsSipa+zLyxWe97qKI3OfNSZ4hExuawGAaKrS/4hzmqSLcWwXR8rrXVoj1/4D0/I/p3O2BBx/f3Rys+Ez843ud08JaXIi940kkghAt9Jb/e003pkYt4NQNyGd2O3KakNQkNW0LQbXzMbyv1x61/YMSe3UrMwWUrq353fp3b4sWxmiL</vt:lpwstr>
  </property>
  <property fmtid="{D5CDD505-2E9C-101B-9397-08002B2CF9AE}" pid="52" name="x1ye=53">
    <vt:lpwstr>8oPBAObXvKUCE2lZ6MCb52csvdswB/3S02STRIwVoQYiI1mrivTfaNELLXXwg2KclF4Sg0/iV/fu8yXBO/nEWzL2qE9vPfTxY5O5xQDBNI7AGFsKx6v1GVgrD4MMLCijcpr2Ku/zjB6ACX2+GNl4Kuv3NLeqt/yj6sNLhEtWAVN7Yh+J72wkUqPOWrB7VDXhlWMtuZEs51miESbpsZnUow/sXPdVSAjzMFVyxmL3phWUg6tE+9iLiOGQRLcDGkB</vt:lpwstr>
  </property>
  <property fmtid="{D5CDD505-2E9C-101B-9397-08002B2CF9AE}" pid="53" name="x1ye=54">
    <vt:lpwstr>aTwz4/ULkSmv4C92T6i7tascPdlTzlA6AyEfn//wZWlhxsLz0Qbu0Sw4g/UAwo5/noRhhH4z7wv4kF5aTBhO+AOyM6xOUXnDosl3EMPs0j/UpVrSq2rnawqjjoLrr9txen679buP1B+lC5cXDc9p9594Hnqkxl1mXz08ZaTs/xz504Y3/BGzpdx6dSPhR+68mnBkGDflQS0gLD9Rllry3SDNfYGiC1ZuimVwxzh2xJkP4O7wDocwrDCmIG+pUWH</vt:lpwstr>
  </property>
  <property fmtid="{D5CDD505-2E9C-101B-9397-08002B2CF9AE}" pid="54" name="x1ye=55">
    <vt:lpwstr>/VrdZSs6mPhNUokv2aJ+0fpmXjXze1LD1vEttdnQT6MlbXL1EHtEVy+hW9mIvsIka2f6RadVCfxTr718OpRXlRfDdpagZX3cf0UsF3wsEkXrro7V+1FsT24V4Vassw/CYPXRvwZRGGjdaGuoL95+psv6HIkM8rKPWyyg4pZrPOS5LcCdM60ERaSk+D0hgro7hYYRWyy74kbs+1CO752QQuWkLKe65Ju+1MmObqOZA6p9a2V93mbok1fDIGNO999</vt:lpwstr>
  </property>
  <property fmtid="{D5CDD505-2E9C-101B-9397-08002B2CF9AE}" pid="55" name="x1ye=56">
    <vt:lpwstr>VZJxCeY1vYzItaJV8HHQ2Ql/vz+pjzxILJQ/SDeh5amqn+Ld9TsCygjdfZILRbPzJhHJIcXg1P24v857jsXU9EdUWkBS7MRtBLmkUzo41yudABy1WhU0h+IIecq/pg/kN3ujnb3SIZq6eI1AGJQ1jgz7Ls/5jaoRbkF/pvr+TdFuiX8HjezKKDyGlJDFqANg5Q+LuIcjDcbPVdSbjmEmtnxxHKs3womqXduzIMA5TtUuV5jzP8SMsHxy0upPFZA</vt:lpwstr>
  </property>
  <property fmtid="{D5CDD505-2E9C-101B-9397-08002B2CF9AE}" pid="56" name="x1ye=57">
    <vt:lpwstr>Rh7MR2+nLYHc6Rr7n98wH4kQOoqSlVXqHlkFcXetVD8Bx1EOag+OdLOHgmRzW9q65mS+ZtPxaeLuryyfWB7hwRkigwUaA2FPZhqM+90FkpEe9aPn80bJc7AGgKBRpMDys8ddl5Qi4XcBVpPIFU2MDOSkNRIPXNd65NEgGYCve++isxkxe/p/6hTqCmvO+sUv+yAhhpmbnaD6FMljt6mgO7noD03gPKo11hBmqJ2CKA9UnlNDFgX+5pt2ckY1IOj</vt:lpwstr>
  </property>
  <property fmtid="{D5CDD505-2E9C-101B-9397-08002B2CF9AE}" pid="57" name="x1ye=58">
    <vt:lpwstr>XW1dNasK3fnm8AHdG1bQfjiq0uFG9uArgLY+f1g2Wtr0LWPejfrxFtGLCLcn0KuxzuydAleghJU4wnHH/dE800fNR740DK08fO1GMAu4VIxHy1t0MZz9DC5Gt+1yYXIr/0Y3RA3ewavwZCm4ToTebRUi5A4+S7VJzQ+C/qPTc6FNvd6KqeDrsWe0oAmpwOrSC7/fOhQ7xQqrCMj7+UiYDAvKC9iuywEMgbyyBLRxBLC39ev272OoowenMKiB3yA</vt:lpwstr>
  </property>
  <property fmtid="{D5CDD505-2E9C-101B-9397-08002B2CF9AE}" pid="58" name="x1ye=59">
    <vt:lpwstr>+Cvz5i/iOy3bvdsghAzv16jCrapot/+MiF7+m2LevJRinDJCPyEJNFIO74KffcHegf/zfEEHV0wD5qt3i6XHl8GIxb4t4iLennhH1DE/nX6KG+HODBeTWbENU0LG1y/+axZLJ9sXTEhHOuqV3w79DrxH+g05h9sa/YODYsKQn0THtG6vzLkGcjW8AAH7LsovAgUuc5a2h28MxOciPmBBZLp+9J8QHrfvU90UsvYzGLAEnMDvK8Q7JeU1sX0tTCd</vt:lpwstr>
  </property>
  <property fmtid="{D5CDD505-2E9C-101B-9397-08002B2CF9AE}" pid="59" name="x1ye=6">
    <vt:lpwstr>WpP/vS7sh1+FFz2BGelnESLelF9TMaU4zFVg0lQDyyvVtnkbD8AJ9YzjjKqJpt3oI1uCpGW9KB2HPHMMa4OgaL62KI74Vfu1+1sOC4CMeRsloeyoGv0Dcvl7s7k/pxk30tZdkJsnOtaKCJS8UIRQZavl5onTRY/rKGuT6Ol2DCAYv0fUCT8XwaVIcowUflOSDhHYZZuTeBnKpOswRQOGMmLpwqSMjIThPvWxK4us1tF6zQMqKWuUsOtUy1uUp/N</vt:lpwstr>
  </property>
  <property fmtid="{D5CDD505-2E9C-101B-9397-08002B2CF9AE}" pid="60" name="x1ye=60">
    <vt:lpwstr>vMsBkD4Oq5qXiW9gjq34dm72CI0YqsJRexhxkpshGaQMr8eBgvG2WlrX1VEOxNH5lV7/cDxBi5W7lV2Q+r9Vy/b8QkEzIqULqCUgLMwLeMnSGaWXEAUopqoIRlVqsr+DXmB56eTkMCiIweJQEohlHwxUmtft72Z78C8RgjMG5aGyiub3q0i3yf5c4S4/L1QVXtUYNHq+WQLri9aVXW0AZMcj0L/cn3HQcPn5lx7bmuCHILp3O7r259/xaEu8J0Z</vt:lpwstr>
  </property>
  <property fmtid="{D5CDD505-2E9C-101B-9397-08002B2CF9AE}" pid="61" name="x1ye=61">
    <vt:lpwstr>1GktqZxzgJKCsGmKt48f/PyxPNzZF5kYIWh+QyjSanuXAYDRmP/Re4kHfj719t+ava7PZigDr0kvKZhwk86xvh9k/RTgAdzxn9gQdZASW7PPENqD0qY0I1Ryg44bssF6nmgZ16XE4LOjCfmUZepOxiY43JjJoTE/mEWQtZc+7S+TvGVyIVPh7Gx6fwwT5lm9zkwjaEjnIQr8c7ya+PlqHIvU8XKhWDhf4vXsGFSxqwaJ7t+rufS6EV/twt++WcO</vt:lpwstr>
  </property>
  <property fmtid="{D5CDD505-2E9C-101B-9397-08002B2CF9AE}" pid="62" name="x1ye=62">
    <vt:lpwstr>3Y1GNXXDrqZ44p74fhW9Yen6o0DFs6NURhQ9NbeQse8ZMZ9d/mgEFCAA49G2Mx4b4HZIKwQFE+r9GuJtsk+vA8vXe+VicNFijtZbG0GJ+UJcNR36W5n462oVDjM7qCYCc9gmcGK0aWCfIhx30SAjIJLyPhrpSx+xrqgwNA4dNCUr7+Yppsho0lQJa3JzvNfQMKY9Mjfxz8GbnqncgPmxF1lSteRguO1Agwea/XuT+FJ2JrRKgfC39Z1leOcBr2M</vt:lpwstr>
  </property>
  <property fmtid="{D5CDD505-2E9C-101B-9397-08002B2CF9AE}" pid="63" name="x1ye=63">
    <vt:lpwstr>TdPEFZCD3HEiaCQhGLiBngsUlAM5l0E2fxJf1JLiKRV7e8892RVNOFB68fGC61yxt6IkN8LBtIpzDp8WCH6TiGO0gFRqnWuTDuF6F3cAYYfkN4v9hWnq0Pv03uVwoL9txADLbUrd3/A2v4WLPRk3spSqcgav9SYC3m+/DvYm3OnDEHG/7SOqbSgFxhBzp8W5oVJE/Bv6cogKNYO2ek6/uhP2r7AvboqF4t6GJrCVVkioHB3ouTxpn4RB1Qs9Vfh</vt:lpwstr>
  </property>
  <property fmtid="{D5CDD505-2E9C-101B-9397-08002B2CF9AE}" pid="64" name="x1ye=64">
    <vt:lpwstr>fP4uNs6jA4cp7WGbR1RgIaB+D10wu5o7jwai7q+3R7/+/yDR5vnUA+C2idBAxhD9bzgSZAKHu/oczx2x2GEuC1Y5Te2ni03+hu9vdDSJZvS9GXBIthbib5fGo5AVwfr/2Cla0Csuo4GGIoy2v6EnjVGoxdtKNIUKJIS02hZWJvH1WGlrjxcXoYDLEVNgBqsmLQaEsVdKtSxj5IXT9Av7/flX1Zn7rDg9hz5zD5Cl14oL2L4wuw46r6Thr3gPPGv</vt:lpwstr>
  </property>
  <property fmtid="{D5CDD505-2E9C-101B-9397-08002B2CF9AE}" pid="65" name="x1ye=65">
    <vt:lpwstr>Znn4QlL7VezDJ03HOJdWEXvokcqMU7NLhH5HqiKrVM8Hy5UDrPAfxhAs3NqgfdADXK1RRAHXA0+r7u13sFP43U7TBksk+1NFcIX8I9QsFrWXe3o2iBCtQvU6QjeHv14DLbk/YLxmBWvjS00hmkDfXdxdFr6eug+gm487MfTqw1q8KLb1+CTUmM20GcdXWjZEPuUxrZ11aR8tbU3aLO963bRdeZ1/4Ym/4Rdkrfy7aVb8gg/MY/Dv0x6RRgb7/cQ</vt:lpwstr>
  </property>
  <property fmtid="{D5CDD505-2E9C-101B-9397-08002B2CF9AE}" pid="66" name="x1ye=66">
    <vt:lpwstr>7PVcu1SlwtbwSRTiWiVtiJRExLGd2jXLhuPZZkWn1xbdNdaZH2F7bWL9Gwai/tP5TNCknvRj58HzqpV1lHjS6z+R4h6B8VB0hFa4doXBbv87KBZExqZ15E4c8xeY6pzkOF0wnBs27c/jLDYvBahrR0OCn6+FexWSTLCkRBdEEMcGgGf4BLo40zw92d1X/eCiqgLidPVhSDln1dNArqBK5A4R4RClgRd65d9VqOCGDyh13yD0sEz0azqwTXgd0DD</vt:lpwstr>
  </property>
  <property fmtid="{D5CDD505-2E9C-101B-9397-08002B2CF9AE}" pid="67" name="x1ye=67">
    <vt:lpwstr>NxkXceB3O9iWCvCXNw3Elswh+Y+27cugn7oAkhf8abxyu917R4G8rDvuwV4Bvs3ES+IsOFY5ux8YYjut/kR8akpeMRINZbEd6XBIQ0Op844/VkCS06GZzcM+Ev/LsoWhBj35i1SEpjRMsoymZaADdsTtEUAzj64Ii4iuRXI4Ch3Aw9pvgIcH6Xk0cEPkgu4jP2CeKYu+0ZTr+Zbq/nF46bX5vIwMg5GKYFhExRXPj7xfK8jDmVv0X8KyiTCFXew</vt:lpwstr>
  </property>
  <property fmtid="{D5CDD505-2E9C-101B-9397-08002B2CF9AE}" pid="68" name="x1ye=68">
    <vt:lpwstr>iGUj6zknGe7avZRWgzCKA+IXPSnjYJR3SzPw++IYR3tUCP4B4MRnzxDvVJRMS+w6j7fBgfqRDVJe8S5Bm4uXCHl8AglKGG06UhPKeTBREy6VZFfPNJevVzWuMDURUjJNkOLDz41c6v1WYUqQimXjbNT2MVCCIXGo+tWfJPHYJFtW6ICp4SHsseiHFrJOabui29nQZ8hKwJyDyRgUlqSqgbdRGz5Hp92mpbeX7inCUnuSGo9uZJ7zDiXhdtBatzQ</vt:lpwstr>
  </property>
  <property fmtid="{D5CDD505-2E9C-101B-9397-08002B2CF9AE}" pid="69" name="x1ye=69">
    <vt:lpwstr>6SCLecXHVyiiIRdXsWKyfMd79bpgPX9uXC97ZhZaqorulRKv1cKG+niCuJcmVHBTS1ai/qjKBwCGcTa4QBohGOOstYuYV2zAtK2WvI4Da9rwDLfct26XD9wJGaTcYwmuOv3gztqEBTn1SqJ2kCi0vyombbOktESkajSUblpZ7oA3x4/2v+NFitolM1W+c0GDT14MUYpLsJBiDAN17137ls84hYh82yvAegdCREld2qEH97V26R/MfM28BUhjk6g</vt:lpwstr>
  </property>
  <property fmtid="{D5CDD505-2E9C-101B-9397-08002B2CF9AE}" pid="70" name="x1ye=7">
    <vt:lpwstr>VbsFn7JqrTzLUQ6ozM/1I6O8ymEy/vWqADuYFiIfoxBY57HDEkCC2/Tw8GFEwYVcmjy+FczXIi/OBR9Avp3iSp8G0Gy63GMu2rBFkRGMtMCWPbor1wnXPbLvGzYLTLYJAO+dwgaDS5MKPaWfpnoLJoaTgMlzLzcC0fR82lsse5p39ww+/kzrZhJ7Ee4MH7ZkFJwn8LXHVayTiz4ALTpy/SuhO2YhBHftE3JtK/X3swbU/ntu++pUOG1T/sTp0tn</vt:lpwstr>
  </property>
  <property fmtid="{D5CDD505-2E9C-101B-9397-08002B2CF9AE}" pid="71" name="x1ye=70">
    <vt:lpwstr>ddBfoRwv8+yiEt0HVHQukuT9BkzIODPAbE8rre9pNAcYEqbj2R5K6ExgqYX/PQDXJ7TFvDG8Q/eYqh87wBt9HFD5AkvviITBLREoVHwxLBxctyaNHnCI/vAJhbelCaQbrhd/BSm0BuB9OyN6xuHLt+Y/RWLwKNvKbPb1sDGCy3d4L7DTSXbJDXT+Tu5zo3DqEIAbcqJZg1wjPzGy0g0iEdpVrEq5P2y9RX/7pI9i0//NPpW+SUqTNEx7uZPclWK</vt:lpwstr>
  </property>
  <property fmtid="{D5CDD505-2E9C-101B-9397-08002B2CF9AE}" pid="72" name="x1ye=71">
    <vt:lpwstr>MwhiPdaUWnPq0xipSO6agrZbQAK/qOJs3B4B+KPGljLOyWCKfbKCWuWVGitAokHfgGh3Sk7wWUFGWFdOsmk2DrtRNHJZrvBZ1jbNRcJrUqIk3tLd9fXYm7tdX6cU8B4sWOgO9xqbiLj3A+LmB9MMvgpPtIEzWAmGK0TzUNANr2JJZcHInCulTOXQgkSsyrfgG2SIJm+Qeir5kWlTkImBIPx+VpObCG4DXMZsnBIKhtDbufXQPb13Vh//xQyrL4M</vt:lpwstr>
  </property>
  <property fmtid="{D5CDD505-2E9C-101B-9397-08002B2CF9AE}" pid="73" name="x1ye=72">
    <vt:lpwstr>+o7abTt4RVLk97p8EpwFrHev9kK9mR2ZYJMrwWOZbPk74oMsutGY9u5p7BI1GZ+hKdZQwQobh4o+4TBfdIzd9oSxJG0B+Tvh4ovr/pHrTVsfMP3ZB+zDxfZ4RuPS0zBDzkZvc6HL/BqaOZDgvHlPdixTzvJZmqE8ltCkRBiMrTVU0f484SXBIwSoTwUGeMTDf7J4vGzAVhRXQPQ7ybzed2JKzUvKXke1kYCqkZ/JO3AfdQUtc5SyJ7YHfwARV8W</vt:lpwstr>
  </property>
  <property fmtid="{D5CDD505-2E9C-101B-9397-08002B2CF9AE}" pid="74" name="x1ye=73">
    <vt:lpwstr>m0DwTgUIKZgERfFpIHxXJBExnwyK4B4tPA8RwI5DtbfqszlwuWG1UZd68I0IFiREhAE1ACBAlbW8d3pWj+4NQ64k+WvTd8A8uOmRXbH1ZnRuw78R9fSBDt+IyxAFn5UBX34h3XjEfqZWpZrF5ahuVxLFfkoLu+AjLljnPPpcYVQQSRZW4ZM+K6dIENcNNOVRryWACAki/YdJjOshLf176qAkzPsvOcIgS2HWkVqSxd/A/IH91JGeI38mvjhqsyf</vt:lpwstr>
  </property>
  <property fmtid="{D5CDD505-2E9C-101B-9397-08002B2CF9AE}" pid="75" name="x1ye=74">
    <vt:lpwstr>cRsh8bhc8Xo1/MoS/eBMoTtEkGFQqAzbbdFXVc1FvG4Nva8zxIChfJmWtATK5hZqrEpniuT1HgdPaFgxaXIG5zXWpJTZTh4ZxwHwobRP+0zoGif6K9t0IEtvnlzEM4CL4dfU4ghpIyii1Q2bT2iOrgWA2tefzW9xIpPa2dSefsQyHYqBMs6fbYHjy7HR4gUN8imSkckxSw0UoYDJ/Yl9FDIjyfCuByUzppt6rgYc0UzYUyw2eCFQw0i24Wto/a9</vt:lpwstr>
  </property>
  <property fmtid="{D5CDD505-2E9C-101B-9397-08002B2CF9AE}" pid="76" name="x1ye=75">
    <vt:lpwstr>xvu1qTn7OOZmLy356CUKjPQgrDvo/JecvJtL3b81E8d1rj7daxy8ET7BAgN33QSN8MX6EDtf+ayryCouHJIhAxHoldz4wa3u2n8Fg6kwQbB4Fh8+RjdiJ1iwh03Src+/3uQDMe0ARhWyRHoBA1V0JBJEu4zZfAF0+qG1E4pPWw1Fvd+Yw7bUjvEAxI7PQCKdly+lRJrzL05HdS7aYmuHdQHDomy5lm3a7ZUhNksGSd/1orCzUxyINmpwgS1brgv</vt:lpwstr>
  </property>
  <property fmtid="{D5CDD505-2E9C-101B-9397-08002B2CF9AE}" pid="77" name="x1ye=76">
    <vt:lpwstr>jWdw0Dbg79scPaXbf/BnLPVQBVxOFYqe4hIvn55bE/pykHPBVPD1glVgbXgyCgN7zL2VoCiFL2a/yPntjSnhslQuUSvwxN1Tc3F+01KmtgghuhCb9Cp5dRXJiuM7C+yakG7PWKNTm4/rPkdkpE4grBIRImv99wpotSWF8AFoaxbi8rnAys8Q58t8cVnDBjrHvPFJx8mxPJeSAqrtiIbLSYTgnm/ETYJ/kdQbmx0w0qmlEnwwf8zO6qewmLpgDxH</vt:lpwstr>
  </property>
  <property fmtid="{D5CDD505-2E9C-101B-9397-08002B2CF9AE}" pid="78" name="x1ye=77">
    <vt:lpwstr>+2nACiIJQ9PhtD7bn2Q6/YjMVjX824OpK93djQQQDJDcHbhINu1JlpWApr3zrKLx++EBgvUT1DIxTiSAr9gV0swNL3c6W5W+/TRh/aJnBpxtY+jKO1jt4JNOJdK7d4h1LCzc0q/HEKvhb/CJ23NbvtIR6Cd7IVMwWsH0+4J2eweWfg+lik5itycVHNfrjcYfJPHDdWMzmPy1UrGtIDfgQk6AJnv0o8HtfPZhHRj+ip+k25OwVFepzAgRGPPmyO+</vt:lpwstr>
  </property>
  <property fmtid="{D5CDD505-2E9C-101B-9397-08002B2CF9AE}" pid="79" name="x1ye=78">
    <vt:lpwstr>HJJGrNr0t547OcP+0yMFsI/+r2b8aVSxCpTWx+4gGAycgvtuBM/Gp0wvnFb9jEAifBJW8Uj5F7kypd3Ofruidu9x6zfM3qYXg1KCQOXljdh8zczRMuyKcXSqIr1rkQFhjrm0JbHUujbeSwPRkY+/PF5tlxd8nlBks4W8MrYhvck/A2pW9x/Y0csmlHKEGrjD4LRU0w6T+RN1EKRMrmdqtkJs8msQeJnAHXeBD3XMNkOWhvkPl5JXxnF4MkW6Q3D</vt:lpwstr>
  </property>
  <property fmtid="{D5CDD505-2E9C-101B-9397-08002B2CF9AE}" pid="80" name="x1ye=79">
    <vt:lpwstr>gVBczcHyj+LRiT1VN/u+j4BDdJcwsYWXG0K1OTSfl6sVF43gyhcCQy5Qn62qRe1VAbFwhNy1M+ACKThbnP9M7wj0gFP/fkQ6/eet19xBX51GxTkH5p5/vYUbUNz/yzQR5TScTF/+lGUCC4HNE1Yvt5fj7rDcJkQuyHvcq2x7G9cPuH+AvgRMwEag2S3ELc77Ttt2GcU+vsrkauLY661fSK0RR7fYUuv0Jwjhju4sTqJ+R26AzoUK8RfLA5XpxAA</vt:lpwstr>
  </property>
  <property fmtid="{D5CDD505-2E9C-101B-9397-08002B2CF9AE}" pid="81" name="x1ye=8">
    <vt:lpwstr>xgfixe+jPyJC45rfsYbmf/xMLI91u34X2FJJsN0mbbOdLTybzd172WMOOkasL/r6Fyi+Skl/r7j/8hz421fPvIMzXH9Q48fsAB7Wxgz7DDdls5v4wJA2oMC+stc2VlF07ADRYmfpale4J/lBdPkrHzsvtgNlDBRVlukEnZZbdqURXDURHTTjxe9GBs6dueGCcSim9phxNegKNdwMWDBG9hM+a+i0AAkRfhbLq6KwTcS3+YK3mmb4iWcQRAhJ0TJ</vt:lpwstr>
  </property>
  <property fmtid="{D5CDD505-2E9C-101B-9397-08002B2CF9AE}" pid="82" name="x1ye=80">
    <vt:lpwstr>t01oE7w7PZmV9rnX0g3dVGpksjoueFUzVqZrtekCgBOImWS6Sy+WuurBKZ+pa7xw0Q3PnhmO+ADNuqvvgUEn8W03idVKHii7bNe7ZtjT8e3jSNLQGWVDH0xH9llfICb6eS7LHEK9NZiVGd6YWoMKBIxfIPr2haNZoTKGJSsMf12Klb5+Jcko5f8WY934ufuqL/YawVRBcXAtk8h1/9jvIeWaI58+Lg4ly6Ml5Of2um/W0ghrXAS2BeLimFddh9Z</vt:lpwstr>
  </property>
  <property fmtid="{D5CDD505-2E9C-101B-9397-08002B2CF9AE}" pid="83" name="x1ye=81">
    <vt:lpwstr>I2MzJv+09NLG0Noo2nXXREA7/QcbDFJdneNX5++ULATaWyWKMM/mGdiQYIoUhDbRW23F0QbJIYW0+Ej55Wny0B0jjLUku1kuGMXAUL3BBwzxTLejlUerpiYwxDmct+1fK+sQ2vrI38ehIihJ3QPLSAvC+FQYXenBomLxr0jOaLJXMHe3S//79B3ibstB4UAAA</vt:lpwstr>
  </property>
  <property fmtid="{D5CDD505-2E9C-101B-9397-08002B2CF9AE}" pid="84" name="x1ye=9">
    <vt:lpwstr>mPXgVJ1vypSWHNhm//DUYyV/BSzVl5BLgfDQ0qPLBlTnGXXMDNEgYrUU7ClaO2G+YlcvkQtFMRVPhfLMt9xX50E0+ZG/8Aovh755w24ieuenuUrVfo9Lx0lWO8dFNnNDuteQ3oWnKdrIVjn4ibr53T9RWUD7d32at78bL85oVsdE58nVl0u9sLTiwC73ocawnccFcBbRn0axnwhTGMiI/0pt2zX6K0lvyIGRRV8Ldzp9J/OArd2x/Trprij42Ag</vt:lpwstr>
  </property>
</Properties>
</file>